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4CE4A5F" w14:textId="62E4026A" w:rsidR="00BD5BA5" w:rsidRPr="009E31E8" w:rsidRDefault="00E7489A" w:rsidP="0021471C">
      <w:pPr>
        <w:pStyle w:val="PlainText"/>
        <w:ind w:firstLine="45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9E31E8">
        <w:rPr>
          <w:rFonts w:asciiTheme="majorHAnsi" w:hAnsiTheme="majorHAnsi" w:cstheme="majorHAnsi"/>
          <w:b/>
          <w:bCs/>
          <w:sz w:val="48"/>
          <w:szCs w:val="48"/>
        </w:rPr>
        <w:t>CURRICULUM VITAE</w:t>
      </w:r>
    </w:p>
    <w:p w14:paraId="0155A0C0" w14:textId="5630B21D" w:rsidR="00837B2B" w:rsidRPr="009E31E8" w:rsidRDefault="00837B2B" w:rsidP="00752305">
      <w:pPr>
        <w:pStyle w:val="PlainText"/>
        <w:ind w:firstLine="720"/>
        <w:rPr>
          <w:rFonts w:asciiTheme="majorHAnsi" w:hAnsiTheme="majorHAnsi" w:cstheme="majorHAnsi"/>
          <w:sz w:val="24"/>
          <w:szCs w:val="24"/>
        </w:rPr>
      </w:pPr>
      <w:r w:rsidRPr="009E31E8"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B354BB" w:rsidRPr="009E31E8">
        <w:rPr>
          <w:rFonts w:asciiTheme="majorHAnsi" w:hAnsiTheme="majorHAnsi" w:cstheme="majorHAnsi"/>
          <w:sz w:val="24"/>
          <w:szCs w:val="24"/>
        </w:rPr>
        <w:tab/>
      </w:r>
      <w:r w:rsidR="00B354BB" w:rsidRPr="009E31E8">
        <w:rPr>
          <w:rFonts w:asciiTheme="majorHAnsi" w:hAnsiTheme="majorHAnsi" w:cstheme="majorHAnsi"/>
          <w:sz w:val="24"/>
          <w:szCs w:val="24"/>
        </w:rPr>
        <w:tab/>
      </w:r>
      <w:r w:rsidRPr="009E31E8">
        <w:rPr>
          <w:rFonts w:asciiTheme="majorHAnsi" w:hAnsiTheme="majorHAnsi" w:cstheme="majorHAnsi"/>
          <w:sz w:val="24"/>
          <w:szCs w:val="24"/>
        </w:rPr>
        <w:tab/>
      </w:r>
      <w:r w:rsidRPr="009E31E8">
        <w:rPr>
          <w:rFonts w:asciiTheme="majorHAnsi" w:hAnsiTheme="majorHAnsi" w:cstheme="majorHAnsi"/>
          <w:sz w:val="24"/>
          <w:szCs w:val="24"/>
        </w:rPr>
        <w:tab/>
      </w:r>
      <w:r w:rsidR="00B354BB" w:rsidRPr="009E31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13D0F4" w14:textId="2E44093E" w:rsidR="00A31F97" w:rsidRDefault="00A31F97" w:rsidP="00A31F97">
      <w:pPr>
        <w:pStyle w:val="PlainText"/>
        <w:rPr>
          <w:rFonts w:asciiTheme="majorHAnsi" w:hAnsiTheme="majorHAnsi" w:cstheme="majorHAnsi"/>
          <w:sz w:val="24"/>
          <w:szCs w:val="24"/>
          <w:lang w:val="vi-VN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8"/>
      </w:tblGrid>
      <w:tr w:rsidR="000B3924" w14:paraId="7CF94A1F" w14:textId="77777777" w:rsidTr="00815F8B">
        <w:trPr>
          <w:trHeight w:val="430"/>
        </w:trPr>
        <w:tc>
          <w:tcPr>
            <w:tcW w:w="9378" w:type="dxa"/>
            <w:shd w:val="clear" w:color="auto" w:fill="DEEAF6" w:themeFill="accent1" w:themeFillTint="33"/>
            <w:vAlign w:val="center"/>
          </w:tcPr>
          <w:p w14:paraId="4B4DA680" w14:textId="2648DF84" w:rsidR="000B3924" w:rsidRPr="000B3924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PERSONAL DETAILS</w:t>
            </w:r>
          </w:p>
        </w:tc>
      </w:tr>
      <w:tr w:rsidR="000B3924" w14:paraId="36A0B21F" w14:textId="77777777" w:rsidTr="00815F8B">
        <w:trPr>
          <w:trHeight w:val="430"/>
        </w:trPr>
        <w:tc>
          <w:tcPr>
            <w:tcW w:w="9378" w:type="dxa"/>
            <w:shd w:val="clear" w:color="auto" w:fill="auto"/>
            <w:vAlign w:val="center"/>
          </w:tcPr>
          <w:p w14:paraId="6EEDEEEE" w14:textId="6003E8CF" w:rsidR="00110BA6" w:rsidRPr="004403B6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r w:rsidR="00D30C3B">
              <w:rPr>
                <w:rFonts w:asciiTheme="majorHAnsi" w:hAnsiTheme="majorHAnsi" w:cstheme="majorHAnsi"/>
                <w:sz w:val="24"/>
                <w:szCs w:val="24"/>
              </w:rPr>
              <w:t>Hoang Thanh Thien</w:t>
            </w:r>
          </w:p>
          <w:p w14:paraId="38F4228A" w14:textId="77777777" w:rsidR="00110BA6" w:rsidRPr="009E31E8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 xml:space="preserve">Nationality 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>: Viet Nam</w:t>
            </w:r>
          </w:p>
          <w:p w14:paraId="08DDC833" w14:textId="77777777" w:rsidR="00110BA6" w:rsidRPr="009E31E8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Sex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>: Male</w:t>
            </w:r>
          </w:p>
          <w:p w14:paraId="716B2614" w14:textId="4D38CC31" w:rsidR="000B3924" w:rsidRPr="00110BA6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Marital status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r w:rsidR="00D30C3B">
              <w:rPr>
                <w:rFonts w:asciiTheme="majorHAnsi" w:hAnsiTheme="majorHAnsi" w:cstheme="majorHAnsi"/>
                <w:sz w:val="24"/>
                <w:szCs w:val="24"/>
              </w:rPr>
              <w:t>Not m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arried</w:t>
            </w:r>
            <w:r w:rsidRPr="009E31E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      </w:t>
            </w:r>
          </w:p>
        </w:tc>
      </w:tr>
      <w:tr w:rsidR="00A31F97" w14:paraId="074A4946" w14:textId="77777777" w:rsidTr="00815F8B">
        <w:trPr>
          <w:trHeight w:val="430"/>
        </w:trPr>
        <w:tc>
          <w:tcPr>
            <w:tcW w:w="9378" w:type="dxa"/>
            <w:shd w:val="clear" w:color="auto" w:fill="DEEAF6" w:themeFill="accent1" w:themeFillTint="33"/>
            <w:vAlign w:val="center"/>
          </w:tcPr>
          <w:p w14:paraId="52FB21BE" w14:textId="28680D3B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OBJECTIVE</w:t>
            </w:r>
          </w:p>
        </w:tc>
      </w:tr>
      <w:tr w:rsidR="00A31F97" w14:paraId="6AD20403" w14:textId="77777777" w:rsidTr="00815F8B">
        <w:trPr>
          <w:trHeight w:val="405"/>
        </w:trPr>
        <w:tc>
          <w:tcPr>
            <w:tcW w:w="9378" w:type="dxa"/>
            <w:vAlign w:val="center"/>
          </w:tcPr>
          <w:p w14:paraId="31852646" w14:textId="71498032" w:rsidR="004F0DB7" w:rsidRDefault="004F0DB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F0DB7">
              <w:rPr>
                <w:rFonts w:asciiTheme="majorHAnsi" w:hAnsiTheme="majorHAnsi" w:cstheme="majorHAnsi"/>
                <w:sz w:val="24"/>
                <w:szCs w:val="24"/>
              </w:rPr>
              <w:t xml:space="preserve">- Looking for a more suitable job than your current job. </w:t>
            </w:r>
          </w:p>
          <w:p w14:paraId="1EA83E1E" w14:textId="77777777" w:rsidR="004F0DB7" w:rsidRDefault="004F0DB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F0DB7">
              <w:rPr>
                <w:rFonts w:asciiTheme="majorHAnsi" w:hAnsiTheme="majorHAnsi" w:cstheme="majorHAnsi"/>
                <w:sz w:val="24"/>
                <w:szCs w:val="24"/>
              </w:rPr>
              <w:t xml:space="preserve">- Stability and trying to develop in IT fields. </w:t>
            </w:r>
          </w:p>
          <w:p w14:paraId="27AE8101" w14:textId="77777777" w:rsidR="004F0DB7" w:rsidRDefault="004F0DB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4F0DB7">
              <w:rPr>
                <w:rFonts w:asciiTheme="majorHAnsi" w:hAnsiTheme="majorHAnsi" w:cstheme="majorHAnsi"/>
                <w:sz w:val="24"/>
                <w:szCs w:val="24"/>
              </w:rPr>
              <w:t>- Seeking the position of (specified role) to work in a challenging and fast-paced environment where I can contribute to the growth of the company while constantly developing my own skills and abilities.</w:t>
            </w:r>
          </w:p>
          <w:p w14:paraId="47E9AE56" w14:textId="0B1B0C2B" w:rsidR="00A31F97" w:rsidRPr="004F0DB7" w:rsidRDefault="004F0DB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4F0DB7">
              <w:rPr>
                <w:rFonts w:asciiTheme="majorHAnsi" w:hAnsiTheme="majorHAnsi" w:cstheme="majorHAnsi"/>
                <w:sz w:val="24"/>
                <w:szCs w:val="24"/>
              </w:rPr>
              <w:t xml:space="preserve"> - Improve English communication. </w:t>
            </w:r>
          </w:p>
        </w:tc>
      </w:tr>
      <w:tr w:rsidR="00A31F97" w14:paraId="54F764A7" w14:textId="77777777" w:rsidTr="00815F8B">
        <w:trPr>
          <w:trHeight w:val="430"/>
        </w:trPr>
        <w:tc>
          <w:tcPr>
            <w:tcW w:w="9378" w:type="dxa"/>
            <w:shd w:val="clear" w:color="auto" w:fill="DEEAF6" w:themeFill="accent1" w:themeFillTint="33"/>
            <w:vAlign w:val="center"/>
          </w:tcPr>
          <w:p w14:paraId="15F0E113" w14:textId="30F802E7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PROFESSIONAL SUMMARY</w:t>
            </w:r>
          </w:p>
        </w:tc>
      </w:tr>
      <w:tr w:rsidR="00A31F97" w14:paraId="0DA7573D" w14:textId="77777777" w:rsidTr="00815F8B">
        <w:trPr>
          <w:trHeight w:val="430"/>
        </w:trPr>
        <w:tc>
          <w:tcPr>
            <w:tcW w:w="9378" w:type="dxa"/>
            <w:vAlign w:val="center"/>
          </w:tcPr>
          <w:p w14:paraId="1CA8385A" w14:textId="6A68B149" w:rsidR="00A31F97" w:rsidRPr="00170315" w:rsidRDefault="002E17BC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="00602AAB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Have </w:t>
            </w:r>
            <w:r w:rsidR="006B1497">
              <w:rPr>
                <w:rFonts w:asciiTheme="majorHAnsi" w:hAnsiTheme="majorHAnsi" w:cstheme="majorHAnsi"/>
                <w:sz w:val="24"/>
                <w:szCs w:val="24"/>
              </w:rPr>
              <w:t>1+ years</w:t>
            </w:r>
            <w:r w:rsidR="00602AAB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of experience in software</w:t>
            </w:r>
            <w:r w:rsidR="00753B9E">
              <w:rPr>
                <w:rFonts w:asciiTheme="majorHAnsi" w:hAnsiTheme="majorHAnsi" w:cstheme="majorHAnsi"/>
                <w:sz w:val="24"/>
                <w:szCs w:val="24"/>
              </w:rPr>
              <w:t xml:space="preserve"> and database management</w:t>
            </w:r>
            <w:r w:rsidR="00602AAB" w:rsidRPr="0017031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62FA459" w14:textId="47BFBA4F" w:rsidR="00602AAB" w:rsidRPr="00170315" w:rsidRDefault="002E17BC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503093">
              <w:rPr>
                <w:rFonts w:asciiTheme="majorHAnsi" w:hAnsiTheme="majorHAnsi" w:cstheme="majorHAnsi"/>
                <w:sz w:val="24"/>
                <w:szCs w:val="24"/>
              </w:rPr>
              <w:t>Have 1</w:t>
            </w:r>
            <w:r w:rsidR="00602AAB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+ years of experience </w:t>
            </w:r>
            <w:r w:rsidR="00503093">
              <w:rPr>
                <w:rFonts w:asciiTheme="majorHAnsi" w:hAnsiTheme="majorHAnsi" w:cstheme="majorHAnsi"/>
                <w:sz w:val="24"/>
                <w:szCs w:val="24"/>
              </w:rPr>
              <w:t xml:space="preserve">as C#, 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>.NET Developer</w:t>
            </w:r>
            <w:r w:rsidR="00170315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4658B03D" w14:textId="6A622C73" w:rsidR="004B7FBB" w:rsidRPr="004B7FBB" w:rsidRDefault="002E17BC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0E69FE">
              <w:rPr>
                <w:rFonts w:asciiTheme="majorHAnsi" w:hAnsiTheme="majorHAnsi" w:cstheme="majorHAnsi"/>
                <w:sz w:val="24"/>
                <w:szCs w:val="24"/>
              </w:rPr>
              <w:t xml:space="preserve">Working 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with the </w:t>
            </w:r>
            <w:r w:rsidR="000E69FE">
              <w:rPr>
                <w:rFonts w:asciiTheme="majorHAnsi" w:hAnsiTheme="majorHAnsi" w:cstheme="majorHAnsi"/>
                <w:sz w:val="24"/>
                <w:szCs w:val="24"/>
              </w:rPr>
              <w:t>C# -</w:t>
            </w:r>
            <w:r w:rsidR="000E69FE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E69FE" w:rsidRPr="00170315">
              <w:rPr>
                <w:rFonts w:asciiTheme="majorHAnsi" w:hAnsiTheme="majorHAnsi" w:cstheme="majorHAnsi"/>
                <w:sz w:val="24"/>
                <w:szCs w:val="24"/>
              </w:rPr>
              <w:t>SQL Server</w:t>
            </w:r>
            <w:r w:rsidR="000E69FE">
              <w:rPr>
                <w:rFonts w:asciiTheme="majorHAnsi" w:hAnsiTheme="majorHAnsi" w:cstheme="majorHAnsi"/>
                <w:sz w:val="24"/>
                <w:szCs w:val="24"/>
              </w:rPr>
              <w:t>, ASP.NET MVC - Oracle</w:t>
            </w:r>
            <w:r w:rsidR="008D16C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>design/architectural patterns (e.g. Model-View-Controller (MVC))</w:t>
            </w:r>
            <w:r w:rsidR="00170315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0FCB6411" w14:textId="614DDAA5" w:rsidR="004B7FBB" w:rsidRPr="00196163" w:rsidRDefault="00196163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19616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Know about RabbitMQ</w:t>
            </w:r>
            <w:r w:rsidRPr="00196163">
              <w:rPr>
                <w:rFonts w:asciiTheme="majorHAnsi" w:hAnsiTheme="majorHAnsi" w:cstheme="majorHAnsi"/>
                <w:sz w:val="24"/>
                <w:szCs w:val="24"/>
              </w:rPr>
              <w:t>: Exchange, Queque...</w:t>
            </w:r>
          </w:p>
          <w:p w14:paraId="599B0532" w14:textId="2A9DFC6D" w:rsidR="00196163" w:rsidRPr="00196163" w:rsidRDefault="00196163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96163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196163">
              <w:rPr>
                <w:rFonts w:asciiTheme="majorHAnsi" w:hAnsiTheme="majorHAnsi" w:cstheme="majorHAnsi"/>
                <w:sz w:val="24"/>
                <w:szCs w:val="24"/>
              </w:rPr>
              <w:t>Advise on feasibility of design changes for major internal software projects.</w:t>
            </w:r>
          </w:p>
          <w:p w14:paraId="67C809C5" w14:textId="01DF5CCB" w:rsidR="00170315" w:rsidRPr="00170315" w:rsidRDefault="002E17BC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0E69FE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>roubleshooting skills</w:t>
            </w:r>
            <w:r w:rsidR="000E69FE">
              <w:rPr>
                <w:rFonts w:asciiTheme="majorHAnsi" w:hAnsiTheme="majorHAnsi" w:cstheme="majorHAnsi"/>
                <w:sz w:val="24"/>
                <w:szCs w:val="24"/>
              </w:rPr>
              <w:t xml:space="preserve"> about code and database</w:t>
            </w:r>
            <w:r w:rsidR="00170315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31DD30D6" w14:textId="3CF53644" w:rsidR="00170315" w:rsidRDefault="00170315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5E0F7834" w14:textId="77777777" w:rsidTr="00815F8B">
        <w:trPr>
          <w:trHeight w:val="405"/>
        </w:trPr>
        <w:tc>
          <w:tcPr>
            <w:tcW w:w="9378" w:type="dxa"/>
            <w:shd w:val="clear" w:color="auto" w:fill="DEEAF6" w:themeFill="accent1" w:themeFillTint="33"/>
            <w:vAlign w:val="center"/>
          </w:tcPr>
          <w:p w14:paraId="67CA7C4D" w14:textId="61F303A4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EDUCATION &amp; CERTIFICATED</w:t>
            </w:r>
          </w:p>
        </w:tc>
      </w:tr>
      <w:tr w:rsidR="00A31F97" w14:paraId="507E3AF1" w14:textId="77777777" w:rsidTr="00815F8B">
        <w:trPr>
          <w:trHeight w:val="430"/>
        </w:trPr>
        <w:tc>
          <w:tcPr>
            <w:tcW w:w="9378" w:type="dxa"/>
            <w:vAlign w:val="center"/>
          </w:tcPr>
          <w:p w14:paraId="426F31FF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113FDC" w:rsidRPr="009E31E8" w14:paraId="43AAEC07" w14:textId="062D5FF6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116175A9" w14:textId="21A37B1A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EB8253" w14:textId="18DA62E9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E18420E" w14:textId="43E85986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School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5C7206F" w14:textId="046FDF84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Major</w:t>
                  </w:r>
                </w:p>
              </w:tc>
            </w:tr>
            <w:tr w:rsidR="00113FDC" w:rsidRPr="009E31E8" w14:paraId="20C8FEC3" w14:textId="1334016B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2D9353" w14:textId="340ADB09" w:rsidR="00113FDC" w:rsidRPr="00113FDC" w:rsidRDefault="00EC46BE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8</w:t>
                  </w:r>
                  <w:r w:rsidR="00815F8B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/2015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799544" w14:textId="3197AE38" w:rsidR="00113FDC" w:rsidRPr="00113FDC" w:rsidRDefault="00815F8B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7/2020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D6041CB" w14:textId="4332B23E" w:rsidR="00113FDC" w:rsidRPr="00B229EA" w:rsidRDefault="00B229EA" w:rsidP="00B229EA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ThaiNguyen</w:t>
                  </w:r>
                  <w:r w:rsidR="00EA04F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 xml:space="preserve"> University of 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Information</w:t>
                  </w: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 xml:space="preserve"> and Com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munication Technology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D271719" w14:textId="33DED437" w:rsidR="00113FDC" w:rsidRPr="00E23422" w:rsidRDefault="00EA04F1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Information Technology</w:t>
                  </w:r>
                  <w:r w:rsidR="00E23422">
                    <w:rPr>
                      <w:rFonts w:asciiTheme="majorHAnsi" w:eastAsia="Times New Roman" w:hAnsiTheme="majorHAnsi" w:cstheme="majorHAnsi"/>
                      <w:bCs/>
                    </w:rPr>
                    <w:t>(</w:t>
                  </w:r>
                  <w:r w:rsidR="00B229EA">
                    <w:rPr>
                      <w:rFonts w:asciiTheme="majorHAnsi" w:eastAsia="Times New Roman" w:hAnsiTheme="majorHAnsi" w:cstheme="majorHAnsi"/>
                      <w:bCs/>
                    </w:rPr>
                    <w:t>5y</w:t>
                  </w:r>
                  <w:r w:rsidR="00E23422">
                    <w:rPr>
                      <w:rFonts w:asciiTheme="majorHAnsi" w:eastAsia="Times New Roman" w:hAnsiTheme="majorHAnsi" w:cstheme="majorHAnsi"/>
                      <w:bCs/>
                    </w:rPr>
                    <w:t>ears)</w:t>
                  </w:r>
                </w:p>
              </w:tc>
            </w:tr>
          </w:tbl>
          <w:p w14:paraId="600228F1" w14:textId="77777777" w:rsidR="00113FDC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8E3C4A8" w14:textId="77777777" w:rsidR="00113FDC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7607D3F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7922AFBE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28341C1" w14:textId="012B6733" w:rsidR="00A50500" w:rsidRDefault="00A50500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694980D6" w14:textId="77777777" w:rsidTr="00815F8B">
        <w:trPr>
          <w:trHeight w:val="405"/>
        </w:trPr>
        <w:tc>
          <w:tcPr>
            <w:tcW w:w="9378" w:type="dxa"/>
            <w:shd w:val="clear" w:color="auto" w:fill="DEEAF6" w:themeFill="accent1" w:themeFillTint="33"/>
            <w:vAlign w:val="center"/>
          </w:tcPr>
          <w:p w14:paraId="15A80160" w14:textId="4F18A5DC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WORK EXPERIENCE</w:t>
            </w:r>
          </w:p>
        </w:tc>
      </w:tr>
      <w:tr w:rsidR="00A31F97" w14:paraId="6FE1210B" w14:textId="77777777" w:rsidTr="00815F8B">
        <w:trPr>
          <w:trHeight w:val="405"/>
        </w:trPr>
        <w:tc>
          <w:tcPr>
            <w:tcW w:w="9378" w:type="dxa"/>
            <w:vAlign w:val="center"/>
          </w:tcPr>
          <w:p w14:paraId="46D2D7F4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325417" w:rsidRPr="009E31E8" w14:paraId="13405F6B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1B3834F" w14:textId="77777777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7EC1351A" w14:textId="77777777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51F2A9E" w14:textId="2BD4827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Company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7B2D920" w14:textId="2B876A8C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Position</w:t>
                  </w:r>
                </w:p>
              </w:tc>
            </w:tr>
            <w:tr w:rsidR="00325417" w:rsidRPr="009E31E8" w14:paraId="1285DDCC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184A57" w14:textId="07D6F2B3" w:rsidR="00325417" w:rsidRDefault="00815F8B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7</w:t>
                  </w:r>
                  <w:r w:rsidR="00632BFF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/2020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31E89EA2" w14:textId="51E4CE4F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Present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41A7B14" w14:textId="10E4A3F6" w:rsidR="00325417" w:rsidRPr="006174EB" w:rsidRDefault="006174EB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t>FOXCONN COMPANY</w:t>
                  </w:r>
                  <w:r>
                    <w:t xml:space="preserve"> (BAC GIANG)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6F07A05" w14:textId="1E2CF6E8" w:rsidR="00325417" w:rsidRPr="004B4969" w:rsidRDefault="002500F1" w:rsidP="002E3E4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 xml:space="preserve">       </w:t>
                  </w:r>
                  <w:r w:rsidR="002E3E47">
                    <w:rPr>
                      <w:rFonts w:asciiTheme="majorHAnsi" w:eastAsia="Times New Roman" w:hAnsiTheme="majorHAnsi" w:cstheme="majorHAnsi"/>
                      <w:bCs/>
                    </w:rPr>
                    <w:t xml:space="preserve">       IT </w:t>
                  </w:r>
                </w:p>
              </w:tc>
            </w:tr>
          </w:tbl>
          <w:p w14:paraId="310D8CD9" w14:textId="0C738570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bookmarkStart w:id="0" w:name="_GoBack"/>
        <w:bookmarkEnd w:id="0"/>
      </w:tr>
      <w:tr w:rsidR="00325417" w14:paraId="5BAE0EB3" w14:textId="77777777" w:rsidTr="00815F8B">
        <w:trPr>
          <w:trHeight w:val="405"/>
        </w:trPr>
        <w:tc>
          <w:tcPr>
            <w:tcW w:w="9378" w:type="dxa"/>
            <w:vAlign w:val="center"/>
          </w:tcPr>
          <w:p w14:paraId="039A90B4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7F3A9B9C" w14:textId="77777777" w:rsidTr="00815F8B">
        <w:trPr>
          <w:trHeight w:val="405"/>
        </w:trPr>
        <w:tc>
          <w:tcPr>
            <w:tcW w:w="9378" w:type="dxa"/>
            <w:shd w:val="clear" w:color="auto" w:fill="DEEAF6" w:themeFill="accent1" w:themeFillTint="33"/>
            <w:vAlign w:val="center"/>
          </w:tcPr>
          <w:p w14:paraId="463F2350" w14:textId="5B9706CC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TECHNOLOGY AND DEVELOPMENT SKILLS</w:t>
            </w:r>
          </w:p>
        </w:tc>
      </w:tr>
      <w:tr w:rsidR="00A31F97" w14:paraId="3623AE17" w14:textId="77777777" w:rsidTr="00815F8B">
        <w:trPr>
          <w:trHeight w:val="405"/>
        </w:trPr>
        <w:tc>
          <w:tcPr>
            <w:tcW w:w="9378" w:type="dxa"/>
            <w:vAlign w:val="center"/>
          </w:tcPr>
          <w:p w14:paraId="0D1E74D6" w14:textId="6474EFE2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272" w:type="dxa"/>
              <w:tblCellMar>
                <w:top w:w="14" w:type="dxa"/>
                <w:left w:w="115" w:type="dxa"/>
                <w:bottom w:w="14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6498"/>
              <w:gridCol w:w="1335"/>
              <w:gridCol w:w="1439"/>
            </w:tblGrid>
            <w:tr w:rsidR="00325417" w:rsidRPr="009E31E8" w14:paraId="21596BE4" w14:textId="77777777" w:rsidTr="00815F8B">
              <w:trPr>
                <w:gridAfter w:val="2"/>
                <w:wAfter w:w="2774" w:type="dxa"/>
                <w:trHeight w:val="556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510D21C" w14:textId="77777777" w:rsidR="00325417" w:rsidRPr="00A73EE3" w:rsidRDefault="00325417" w:rsidP="00325417">
                  <w:pPr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</w:pPr>
                  <w:r w:rsidRPr="00A73EE3"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  <w:t>Level</w:t>
                  </w:r>
                  <w:r w:rsidRPr="00A73EE3">
                    <w:rPr>
                      <w:rFonts w:asciiTheme="majorHAnsi" w:hAnsiTheme="majorHAnsi" w:cstheme="majorHAnsi"/>
                      <w:i/>
                      <w:iCs/>
                      <w:color w:val="333333"/>
                      <w:sz w:val="20"/>
                      <w:szCs w:val="20"/>
                    </w:rPr>
                    <w:t>: 1-4 Aware (Basic, need to practice more); 5-7 Knowledgeable (Intermediate, can use it at work); 8-10 Proficient (Advanced, very good to use it at work)</w:t>
                  </w:r>
                </w:p>
              </w:tc>
            </w:tr>
            <w:tr w:rsidR="00325417" w:rsidRPr="009E31E8" w14:paraId="688673E9" w14:textId="77777777" w:rsidTr="00815F8B">
              <w:trPr>
                <w:trHeight w:val="567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E8CDD12" w14:textId="5A073550" w:rsidR="00325417" w:rsidRPr="004E25E4" w:rsidRDefault="004E25E4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COMPETENCIES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D09F42C" w14:textId="46621A6A" w:rsidR="00325417" w:rsidRPr="004E25E4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  <w:t>SELF GRADE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01E926E9" w14:textId="2E514716" w:rsidR="00325417" w:rsidRPr="004433AE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CMCG GRADE</w:t>
                  </w:r>
                </w:p>
              </w:tc>
            </w:tr>
            <w:tr w:rsidR="00325417" w:rsidRPr="009E31E8" w14:paraId="37EE6FD9" w14:textId="77777777" w:rsidTr="00815F8B">
              <w:trPr>
                <w:gridAfter w:val="2"/>
                <w:wAfter w:w="2774" w:type="dxa"/>
                <w:trHeight w:val="27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0919A57D" w14:textId="77777777" w:rsidR="00325417" w:rsidRPr="004433AE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Programing Language</w:t>
                  </w:r>
                </w:p>
              </w:tc>
            </w:tr>
            <w:tr w:rsidR="004E25E4" w:rsidRPr="009E31E8" w14:paraId="6C381DB1" w14:textId="77777777" w:rsidTr="00815F8B">
              <w:trPr>
                <w:trHeight w:val="28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1459D97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C</w:t>
                  </w: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  <w:lang w:val="vi-VN"/>
                    </w:rPr>
                    <w:t>#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6BB87D0" w14:textId="7307F6FD" w:rsidR="004E25E4" w:rsidRPr="004433AE" w:rsidRDefault="008D16B3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3562E3A" w14:textId="2AA6E45F" w:rsidR="004E25E4" w:rsidRPr="004433AE" w:rsidRDefault="008D16B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</w:tr>
            <w:tr w:rsidR="004E25E4" w:rsidRPr="009E31E8" w14:paraId="01A349FC" w14:textId="77777777" w:rsidTr="00815F8B">
              <w:trPr>
                <w:trHeight w:val="28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BA52AF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HTML Markup, CSS, JavaScript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F02E667" w14:textId="1488E2ED" w:rsidR="004E25E4" w:rsidRPr="004433AE" w:rsidRDefault="00897E11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4DEDAA" w14:textId="6DF05411" w:rsidR="004E25E4" w:rsidRPr="004433AE" w:rsidRDefault="005360A7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55</w:t>
                  </w:r>
                </w:p>
              </w:tc>
            </w:tr>
            <w:tr w:rsidR="00325417" w:rsidRPr="009E31E8" w14:paraId="4665AC84" w14:textId="77777777" w:rsidTr="00815F8B">
              <w:trPr>
                <w:gridAfter w:val="2"/>
                <w:wAfter w:w="2774" w:type="dxa"/>
                <w:trHeight w:val="27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059F700" w14:textId="77777777" w:rsidR="00325417" w:rsidRPr="004E25E4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Technology</w:t>
                  </w:r>
                  <w:r w:rsidRPr="004E25E4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, </w:t>
                  </w: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Framework</w:t>
                  </w:r>
                  <w:r w:rsidRPr="004E25E4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 &amp; Library</w:t>
                  </w:r>
                </w:p>
              </w:tc>
            </w:tr>
            <w:tr w:rsidR="004E25E4" w:rsidRPr="009E31E8" w14:paraId="3D0BFA34" w14:textId="77777777" w:rsidTr="00815F8B">
              <w:trPr>
                <w:trHeight w:val="27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576808C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.NET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E2E5E70" w14:textId="19C156CE" w:rsidR="004E25E4" w:rsidRPr="004433AE" w:rsidRDefault="008D16B3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3E9D7E4" w14:textId="71D73364" w:rsidR="004E25E4" w:rsidRPr="004433AE" w:rsidRDefault="008D16B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</w:tr>
            <w:tr w:rsidR="004E25E4" w:rsidRPr="009E31E8" w14:paraId="72587EC3" w14:textId="77777777" w:rsidTr="00815F8B">
              <w:trPr>
                <w:trHeight w:val="27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E144C35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Jquery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BBC8537" w14:textId="6AB23153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6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A4F6167" w14:textId="051FBBB3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4</w:t>
                  </w:r>
                </w:p>
              </w:tc>
            </w:tr>
            <w:tr w:rsidR="004E25E4" w:rsidRPr="009E31E8" w14:paraId="77972B76" w14:textId="77777777" w:rsidTr="00815F8B">
              <w:trPr>
                <w:trHeight w:val="28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803F095" w14:textId="1AC6F756" w:rsidR="004E25E4" w:rsidRPr="009E0442" w:rsidRDefault="009E0442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En</w:t>
                  </w:r>
                  <w:r w:rsidR="00AC500A">
                    <w:rPr>
                      <w:rFonts w:asciiTheme="majorHAnsi" w:hAnsiTheme="majorHAnsi" w:cstheme="majorHAnsi"/>
                      <w:sz w:val="22"/>
                      <w:szCs w:val="22"/>
                    </w:rPr>
                    <w:t>t</w:t>
                  </w: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ity framework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A3153C7" w14:textId="4CBAB05D" w:rsidR="004E25E4" w:rsidRPr="004433AE" w:rsidRDefault="009F2BA0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167D65B" w14:textId="491251D4" w:rsidR="004E25E4" w:rsidRPr="004433AE" w:rsidRDefault="009F2BA0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5</w:t>
                  </w:r>
                </w:p>
              </w:tc>
            </w:tr>
            <w:tr w:rsidR="004E25E4" w:rsidRPr="009E31E8" w14:paraId="14FE63FC" w14:textId="77777777" w:rsidTr="00815F8B">
              <w:trPr>
                <w:gridAfter w:val="2"/>
                <w:wAfter w:w="2774" w:type="dxa"/>
                <w:trHeight w:val="28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D6B35D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Database System</w:t>
                  </w:r>
                </w:p>
              </w:tc>
            </w:tr>
            <w:tr w:rsidR="004E25E4" w:rsidRPr="009E31E8" w14:paraId="139018D6" w14:textId="77777777" w:rsidTr="00815F8B">
              <w:trPr>
                <w:trHeight w:val="27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E4E8865" w14:textId="51563F05" w:rsidR="004E25E4" w:rsidRPr="004433AE" w:rsidRDefault="007B6D9B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Oracle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5D38055" w14:textId="5B02BE3C" w:rsidR="004E25E4" w:rsidRPr="007B6D9B" w:rsidRDefault="007B6D9B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DEEF740" w14:textId="1B0FE8DB" w:rsidR="004E25E4" w:rsidRPr="007B6D9B" w:rsidRDefault="007B6D9B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</w:tr>
            <w:tr w:rsidR="007B6D9B" w:rsidRPr="009E31E8" w14:paraId="7DC1FE7C" w14:textId="77777777" w:rsidTr="00815F8B">
              <w:trPr>
                <w:trHeight w:val="27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FCF512A" w14:textId="7FE32ED1" w:rsidR="007B6D9B" w:rsidRPr="004433AE" w:rsidRDefault="007B6D9B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MS SQL Server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F69916D" w14:textId="743EE068" w:rsidR="007B6D9B" w:rsidRPr="007B6D9B" w:rsidRDefault="007B6D9B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5FFCBBEB" w14:textId="6994E8C9" w:rsidR="007B6D9B" w:rsidRPr="007B6D9B" w:rsidRDefault="007B6D9B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5</w:t>
                  </w:r>
                </w:p>
              </w:tc>
            </w:tr>
            <w:tr w:rsidR="004E25E4" w:rsidRPr="009E31E8" w14:paraId="73F2786F" w14:textId="77777777" w:rsidTr="00815F8B">
              <w:trPr>
                <w:gridAfter w:val="2"/>
                <w:wAfter w:w="2774" w:type="dxa"/>
                <w:trHeight w:val="27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1EDBDE79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Development Tool</w:t>
                  </w:r>
                </w:p>
              </w:tc>
            </w:tr>
            <w:tr w:rsidR="004E25E4" w:rsidRPr="009E31E8" w14:paraId="39BFEA7E" w14:textId="77777777" w:rsidTr="00815F8B">
              <w:trPr>
                <w:trHeight w:val="28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03282B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IDE, Development Tools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C28DE8C" w14:textId="1BC3D2CD" w:rsidR="004E25E4" w:rsidRPr="004E25E4" w:rsidRDefault="00414FF5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6EE9465" w14:textId="3DC80675" w:rsidR="004E25E4" w:rsidRPr="004433AE" w:rsidRDefault="00414FF5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5</w:t>
                  </w:r>
                </w:p>
              </w:tc>
            </w:tr>
            <w:tr w:rsidR="004E25E4" w:rsidRPr="009E31E8" w14:paraId="047AA493" w14:textId="77777777" w:rsidTr="00815F8B">
              <w:trPr>
                <w:trHeight w:val="27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1293AABC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>Web Container &amp; Application Server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609A24C" w14:textId="1FB7420C" w:rsidR="004E25E4" w:rsidRPr="004E25E4" w:rsidRDefault="008D16B3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4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AA419B1" w14:textId="32F6EE27" w:rsidR="004E25E4" w:rsidRPr="00815F8B" w:rsidRDefault="008D16B3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4</w:t>
                  </w:r>
                </w:p>
              </w:tc>
            </w:tr>
            <w:tr w:rsidR="004E25E4" w:rsidRPr="009E31E8" w14:paraId="07A9B568" w14:textId="77777777" w:rsidTr="00815F8B">
              <w:trPr>
                <w:trHeight w:val="28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00845E2" w14:textId="35C137C6" w:rsidR="004E25E4" w:rsidRPr="004433AE" w:rsidRDefault="004E25E4" w:rsidP="00E17DBA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 xml:space="preserve">GIT, </w:t>
                  </w:r>
                  <w:r w:rsidR="00E17DBA">
                    <w:rPr>
                      <w:rFonts w:asciiTheme="majorHAnsi" w:hAnsiTheme="majorHAnsi" w:cstheme="majorHAnsi"/>
                      <w:sz w:val="22"/>
                      <w:szCs w:val="22"/>
                    </w:rPr>
                    <w:t>SVN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86DEEEF" w14:textId="01494028" w:rsidR="004E25E4" w:rsidRPr="00815F8B" w:rsidRDefault="00040049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5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C73F5CD" w14:textId="224639B6" w:rsidR="004E25E4" w:rsidRPr="00815F8B" w:rsidRDefault="00040049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5</w:t>
                  </w:r>
                </w:p>
              </w:tc>
            </w:tr>
            <w:tr w:rsidR="004E25E4" w:rsidRPr="009E31E8" w14:paraId="4E517739" w14:textId="77777777" w:rsidTr="00815F8B">
              <w:trPr>
                <w:gridAfter w:val="2"/>
                <w:wAfter w:w="2774" w:type="dxa"/>
                <w:trHeight w:val="28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8EAAF3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Operating System</w:t>
                  </w:r>
                </w:p>
              </w:tc>
            </w:tr>
            <w:tr w:rsidR="004E25E4" w:rsidRPr="009E31E8" w14:paraId="1A2148C4" w14:textId="77777777" w:rsidTr="00815F8B">
              <w:trPr>
                <w:trHeight w:val="278"/>
              </w:trPr>
              <w:tc>
                <w:tcPr>
                  <w:tcW w:w="64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2657AB29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>Windows</w:t>
                  </w:r>
                </w:p>
              </w:tc>
              <w:tc>
                <w:tcPr>
                  <w:tcW w:w="13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C4E1B7D" w14:textId="040E39B2" w:rsidR="004E25E4" w:rsidRPr="004E25E4" w:rsidRDefault="009E044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6</w:t>
                  </w:r>
                </w:p>
              </w:tc>
              <w:tc>
                <w:tcPr>
                  <w:tcW w:w="143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B814ADA" w14:textId="589DF034" w:rsidR="004E25E4" w:rsidRPr="004433AE" w:rsidRDefault="009E044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6</w:t>
                  </w:r>
                </w:p>
              </w:tc>
            </w:tr>
          </w:tbl>
          <w:p w14:paraId="7523AF81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C403450" w14:textId="2354F3EC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7B4FC76F" w14:textId="77777777" w:rsidTr="00815F8B">
        <w:trPr>
          <w:trHeight w:val="405"/>
        </w:trPr>
        <w:tc>
          <w:tcPr>
            <w:tcW w:w="9378" w:type="dxa"/>
            <w:shd w:val="clear" w:color="auto" w:fill="DEEAF6" w:themeFill="accent1" w:themeFillTint="33"/>
            <w:vAlign w:val="center"/>
          </w:tcPr>
          <w:p w14:paraId="052F1BF2" w14:textId="27CF9B6B" w:rsidR="00A31F97" w:rsidRPr="000B3924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LANGUAGES</w:t>
            </w:r>
          </w:p>
        </w:tc>
      </w:tr>
      <w:tr w:rsidR="00A31F97" w14:paraId="74529E64" w14:textId="77777777" w:rsidTr="00815F8B">
        <w:trPr>
          <w:trHeight w:val="405"/>
        </w:trPr>
        <w:tc>
          <w:tcPr>
            <w:tcW w:w="9378" w:type="dxa"/>
            <w:vAlign w:val="center"/>
          </w:tcPr>
          <w:p w14:paraId="4257423E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843"/>
              <w:gridCol w:w="2835"/>
              <w:gridCol w:w="2244"/>
              <w:gridCol w:w="2164"/>
            </w:tblGrid>
            <w:tr w:rsidR="00325417" w:rsidRPr="009E31E8" w14:paraId="1A83D062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0E11517" w14:textId="412C865B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  <w:t>Language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5F2E267" w14:textId="5AB15B8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Skill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1E47B76" w14:textId="46220BB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Level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56122E1" w14:textId="5A0B8F62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Note</w:t>
                  </w:r>
                </w:p>
              </w:tc>
            </w:tr>
            <w:tr w:rsidR="00325417" w:rsidRPr="009E31E8" w14:paraId="5414DDFB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4DDDED62" w14:textId="067EFF24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lastRenderedPageBreak/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55E8A1C4" w14:textId="3367DAC0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Reading &amp; Writing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892BBE3" w14:textId="7D78B7E5" w:rsidR="00325417" w:rsidRPr="00113FDC" w:rsidRDefault="00781563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Elementary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03ECB95" w14:textId="416E5888" w:rsidR="00325417" w:rsidRPr="00113FDC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  <w:tr w:rsidR="00325417" w:rsidRPr="009E31E8" w14:paraId="0B6D3150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3F94D1A2" w14:textId="5D3F1174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4B3AF976" w14:textId="74E7C8F3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Listenning &amp; Speaking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080F3E4" w14:textId="293512F1" w:rsidR="00325417" w:rsidRDefault="00781563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Beginner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5E194B5E" w14:textId="274DFC20" w:rsidR="00325417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</w:tbl>
          <w:p w14:paraId="797321B5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D64EFDD" w14:textId="28950F2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0B3924" w14:paraId="023906AE" w14:textId="77777777" w:rsidTr="00815F8B">
        <w:trPr>
          <w:trHeight w:val="405"/>
        </w:trPr>
        <w:tc>
          <w:tcPr>
            <w:tcW w:w="9378" w:type="dxa"/>
            <w:shd w:val="clear" w:color="auto" w:fill="DEEAF6" w:themeFill="accent1" w:themeFillTint="33"/>
            <w:vAlign w:val="center"/>
          </w:tcPr>
          <w:p w14:paraId="6518C48B" w14:textId="7A8E7A5B" w:rsidR="00F36F3F" w:rsidRPr="00F36F3F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PROJECT LIST</w:t>
            </w:r>
          </w:p>
        </w:tc>
      </w:tr>
      <w:tr w:rsidR="000B3924" w14:paraId="2692E0A0" w14:textId="77777777" w:rsidTr="00815F8B">
        <w:trPr>
          <w:trHeight w:val="405"/>
        </w:trPr>
        <w:tc>
          <w:tcPr>
            <w:tcW w:w="9378" w:type="dxa"/>
            <w:vAlign w:val="center"/>
          </w:tcPr>
          <w:p w14:paraId="551CFD29" w14:textId="659E2C16" w:rsidR="00F36F3F" w:rsidRDefault="00F36F3F" w:rsidP="00110BA6">
            <w:pPr>
              <w:pStyle w:val="PlainText"/>
              <w:spacing w:line="276" w:lineRule="auto"/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F36F3F">
              <w:rPr>
                <w:rFonts w:asciiTheme="majorHAnsi" w:hAnsiTheme="majorHAnsi" w:cstheme="majorHAnsi"/>
                <w:i/>
                <w:iCs/>
                <w:color w:val="FF0000"/>
                <w:lang w:val="vi-VN"/>
              </w:rPr>
              <w:t>*</w:t>
            </w:r>
            <w:r w:rsidRPr="00F36F3F">
              <w:rPr>
                <w:rFonts w:asciiTheme="majorHAnsi" w:hAnsiTheme="majorHAnsi" w:cstheme="majorHAnsi"/>
                <w:i/>
                <w:iCs/>
                <w:lang w:val="vi-VN"/>
              </w:rPr>
              <w:t>: required</w:t>
            </w:r>
          </w:p>
          <w:p w14:paraId="7ACF08E5" w14:textId="1F5426AC" w:rsidR="000B3924" w:rsidRPr="00F44E06" w:rsidRDefault="0001519A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MES SYSTEM</w:t>
            </w:r>
            <w:r w:rsidR="00F44E06" w:rsidRPr="00F44E06">
              <w:rPr>
                <w:b/>
                <w:sz w:val="24"/>
                <w:szCs w:val="24"/>
              </w:rPr>
              <w:t xml:space="preserve"> </w:t>
            </w:r>
            <w:r w:rsidR="0012138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(</w:t>
            </w:r>
            <w:r w:rsidR="0012138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0</w:t>
            </w:r>
            <w:r w:rsidR="00800CD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7/2020</w:t>
            </w:r>
            <w:r w:rsidR="005144B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 – Present</w:t>
            </w:r>
            <w:r w:rsidR="00F36F3F" w:rsidRPr="00F44E0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)</w:t>
            </w:r>
          </w:p>
          <w:tbl>
            <w:tblPr>
              <w:tblW w:w="9168" w:type="dxa"/>
              <w:tblLook w:val="0000" w:firstRow="0" w:lastRow="0" w:firstColumn="0" w:lastColumn="0" w:noHBand="0" w:noVBand="0"/>
            </w:tblPr>
            <w:tblGrid>
              <w:gridCol w:w="3261"/>
              <w:gridCol w:w="5907"/>
            </w:tblGrid>
            <w:tr w:rsidR="00F36F3F" w:rsidRPr="009E31E8" w14:paraId="7D67287D" w14:textId="77777777" w:rsidTr="00F36F3F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0CF84B8F" w14:textId="10D280D4" w:rsidR="00F36F3F" w:rsidRPr="00F36F3F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Project description</w:t>
                  </w:r>
                  <w:r w:rsidR="00F949B0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="00F949B0"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25F7273" w14:textId="77777777" w:rsidR="00F36F3F" w:rsidRDefault="00F11BAC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IT Service Management System:</w:t>
                  </w:r>
                </w:p>
                <w:p w14:paraId="730DC478" w14:textId="7CFAE5BF" w:rsidR="00853EA8" w:rsidRPr="00C44AFD" w:rsidRDefault="00853EA8" w:rsidP="00853EA8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</w:t>
                  </w:r>
                  <w:r w:rsidRPr="00853EA8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roduction data management</w:t>
                  </w:r>
                </w:p>
                <w:p w14:paraId="29A1C391" w14:textId="43600A5F" w:rsidR="00396DF4" w:rsidRPr="00396DF4" w:rsidRDefault="00C44AFD" w:rsidP="00396DF4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Materials data management</w:t>
                  </w:r>
                </w:p>
                <w:p w14:paraId="2E55C523" w14:textId="3A94A1BE" w:rsidR="00F11BAC" w:rsidRPr="007B0C84" w:rsidRDefault="00F11BAC" w:rsidP="00853EA8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7B0C84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Incident Management</w:t>
                  </w:r>
                </w:p>
                <w:p w14:paraId="2C777242" w14:textId="0333008A" w:rsidR="00F11BAC" w:rsidRPr="00F11BAC" w:rsidRDefault="00F11BAC" w:rsidP="007B0C84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7B0C84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Problem Management</w:t>
                  </w:r>
                </w:p>
              </w:tc>
            </w:tr>
            <w:tr w:rsidR="00F36F3F" w:rsidRPr="009E31E8" w14:paraId="3DBDB100" w14:textId="77777777" w:rsidTr="00F36F3F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3954262" w14:textId="567B369F" w:rsidR="00F36F3F" w:rsidRPr="00F36F3F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Client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02099EB" w14:textId="527AC2CE" w:rsidR="00F36F3F" w:rsidRPr="009E31E8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</w:p>
              </w:tc>
            </w:tr>
            <w:tr w:rsidR="00F36F3F" w:rsidRPr="009E31E8" w14:paraId="24094F23" w14:textId="77777777" w:rsidTr="00F36F3F">
              <w:trPr>
                <w:trHeight w:val="410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25625462" w14:textId="4FEB4D8C" w:rsidR="00F36F3F" w:rsidRPr="00F36F3F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Team size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84BEE7F" w14:textId="25A89E0E" w:rsidR="00F36F3F" w:rsidRPr="00D871AD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F36F3F" w:rsidRPr="009E31E8" w14:paraId="6A9AD5C3" w14:textId="77777777" w:rsidTr="00F36F3F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13C24AB" w14:textId="18EA1930" w:rsidR="00F36F3F" w:rsidRPr="00853EA8" w:rsidRDefault="00F949B0" w:rsidP="00110BA6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 xml:space="preserve">Responsibilities </w:t>
                  </w:r>
                  <w:r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2EEC7A11" w14:textId="77777777" w:rsidR="00F36F3F" w:rsidRDefault="00F11BAC" w:rsidP="00110BA6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Development:</w:t>
                  </w:r>
                </w:p>
                <w:p w14:paraId="251068C4" w14:textId="77777777" w:rsidR="00F11BAC" w:rsidRDefault="00F11BAC" w:rsidP="00F11BAC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Clear requirement</w:t>
                  </w:r>
                </w:p>
                <w:p w14:paraId="463FE06D" w14:textId="66D14D56" w:rsidR="00F11BAC" w:rsidRDefault="00F11BAC" w:rsidP="00F11BAC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Develop functions</w:t>
                  </w:r>
                </w:p>
                <w:p w14:paraId="0690D3AF" w14:textId="50A7FA91" w:rsidR="00CD49EA" w:rsidRDefault="00CD49EA" w:rsidP="00F11BAC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Fix bugs</w:t>
                  </w:r>
                </w:p>
                <w:p w14:paraId="681E39C3" w14:textId="7F6C134C" w:rsidR="00F11BAC" w:rsidRPr="00C44AFD" w:rsidRDefault="00FA75EA" w:rsidP="00C44AFD">
                  <w:pPr>
                    <w:pStyle w:val="StyleBodyText11ptLeftBefore1ptAfter1pt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Deploy</w:t>
                  </w:r>
                  <w:r w:rsidR="00CD49EA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 xml:space="preserve"> and monitoring </w:t>
                  </w:r>
                  <w:r w:rsidR="00F12D11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project</w:t>
                  </w:r>
                </w:p>
              </w:tc>
            </w:tr>
            <w:tr w:rsidR="00F36F3F" w:rsidRPr="009E31E8" w14:paraId="69E67F1F" w14:textId="77777777" w:rsidTr="00F36F3F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1079792" w14:textId="1B9C10D5" w:rsidR="00F36F3F" w:rsidRPr="00F949B0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9E31E8">
                    <w:rPr>
                      <w:rFonts w:asciiTheme="majorHAnsi" w:hAnsiTheme="majorHAnsi" w:cstheme="majorHAnsi"/>
                    </w:rPr>
                    <w:t>Programming Language</w:t>
                  </w:r>
                  <w:r w:rsidR="00F949B0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="00F949B0"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FA7F81D" w14:textId="48764568" w:rsidR="00F36F3F" w:rsidRPr="00F11BAC" w:rsidRDefault="00F11BAC" w:rsidP="00110BA6">
                  <w:pPr>
                    <w:pStyle w:val="StyleBodyText11ptLeftBefore1ptAfter1pt"/>
                    <w:numPr>
                      <w:ilvl w:val="0"/>
                      <w:numId w:val="0"/>
                    </w:numPr>
                    <w:spacing w:line="276" w:lineRule="auto"/>
                    <w:ind w:left="360" w:hanging="360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C#, Javascript</w:t>
                  </w:r>
                </w:p>
              </w:tc>
            </w:tr>
            <w:tr w:rsidR="00F36F3F" w:rsidRPr="009E31E8" w14:paraId="1F0AA81E" w14:textId="77777777" w:rsidTr="00F36F3F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AA7BB93" w14:textId="74FE8D7D" w:rsidR="00F36F3F" w:rsidRPr="00F949B0" w:rsidRDefault="00F11BAC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Framework</w:t>
                  </w:r>
                  <w:r w:rsidR="00F949B0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="00F949B0"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1FD3E526" w14:textId="1FFEC4D0" w:rsidR="00F36F3F" w:rsidRPr="00F11BAC" w:rsidRDefault="00822096" w:rsidP="00402F22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.NET</w:t>
                  </w:r>
                  <w:r w:rsidR="007E2CB7">
                    <w:rPr>
                      <w:rFonts w:asciiTheme="majorHAnsi" w:hAnsiTheme="majorHAnsi" w:cstheme="majorHAnsi"/>
                    </w:rPr>
                    <w:t xml:space="preserve"> MVC</w:t>
                  </w:r>
                </w:p>
              </w:tc>
            </w:tr>
            <w:tr w:rsidR="00F36F3F" w:rsidRPr="009E31E8" w14:paraId="0514FB58" w14:textId="77777777" w:rsidTr="00F36F3F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76E03B0C" w14:textId="20458119" w:rsidR="00F36F3F" w:rsidRPr="00F949B0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 w:rsidRPr="009E31E8">
                    <w:rPr>
                      <w:rFonts w:asciiTheme="majorHAnsi" w:hAnsiTheme="majorHAnsi" w:cstheme="majorHAnsi"/>
                    </w:rPr>
                    <w:t>Platform, server and database</w:t>
                  </w:r>
                  <w:r w:rsidR="00F949B0"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="00F949B0" w:rsidRPr="00F36F3F">
                    <w:rPr>
                      <w:rFonts w:asciiTheme="majorHAnsi" w:hAnsiTheme="majorHAnsi" w:cstheme="majorHAnsi"/>
                      <w:i/>
                      <w:iCs/>
                      <w:color w:val="FF0000"/>
                      <w:sz w:val="20"/>
                      <w:szCs w:val="20"/>
                      <w:lang w:val="vi-VN"/>
                    </w:rPr>
                    <w:t>*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13462563" w14:textId="438B1965" w:rsidR="00F36F3F" w:rsidRPr="00822096" w:rsidRDefault="00F11BAC" w:rsidP="00822096">
                  <w:pPr>
                    <w:spacing w:line="276" w:lineRule="auto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Windows,</w:t>
                  </w:r>
                  <w:r w:rsidR="00D871AD">
                    <w:rPr>
                      <w:rFonts w:asciiTheme="majorHAnsi" w:hAnsiTheme="majorHAnsi" w:cstheme="majorHAnsi"/>
                    </w:rPr>
                    <w:t xml:space="preserve"> </w:t>
                  </w:r>
                  <w:r w:rsidR="00822096">
                    <w:rPr>
                      <w:rFonts w:asciiTheme="majorHAnsi" w:hAnsiTheme="majorHAnsi" w:cstheme="majorHAnsi"/>
                    </w:rPr>
                    <w:t>IIS,</w:t>
                  </w:r>
                  <w:r>
                    <w:rPr>
                      <w:rFonts w:asciiTheme="majorHAnsi" w:hAnsiTheme="majorHAnsi" w:cstheme="majorHAnsi"/>
                      <w:lang w:val="vi-VN"/>
                    </w:rPr>
                    <w:t xml:space="preserve"> </w:t>
                  </w:r>
                  <w:r w:rsidR="00822096">
                    <w:rPr>
                      <w:rFonts w:asciiTheme="majorHAnsi" w:hAnsiTheme="majorHAnsi" w:cstheme="majorHAnsi"/>
                    </w:rPr>
                    <w:t>Oracle</w:t>
                  </w:r>
                </w:p>
              </w:tc>
            </w:tr>
            <w:tr w:rsidR="00F36F3F" w:rsidRPr="009E31E8" w14:paraId="116A0F25" w14:textId="77777777" w:rsidTr="00F36F3F">
              <w:trPr>
                <w:trHeight w:val="374"/>
              </w:trPr>
              <w:tc>
                <w:tcPr>
                  <w:tcW w:w="3261" w:type="dxa"/>
                  <w:tcBorders>
                    <w:top w:val="single" w:sz="8" w:space="0" w:color="C0C0C0"/>
                    <w:left w:val="single" w:sz="8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14A94225" w14:textId="0136E099" w:rsidR="00F36F3F" w:rsidRPr="00F36F3F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lang w:val="vi-VN"/>
                    </w:rPr>
                    <w:t>Methodology</w:t>
                  </w:r>
                </w:p>
              </w:tc>
              <w:tc>
                <w:tcPr>
                  <w:tcW w:w="5907" w:type="dxa"/>
                  <w:tcBorders>
                    <w:top w:val="single" w:sz="8" w:space="0" w:color="C0C0C0"/>
                    <w:left w:val="single" w:sz="4" w:space="0" w:color="C0C0C0"/>
                    <w:bottom w:val="single" w:sz="4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C5B30C0" w14:textId="34F8EDB9" w:rsidR="00F36F3F" w:rsidRPr="00F11BAC" w:rsidRDefault="00F36F3F" w:rsidP="00110BA6">
                  <w:pPr>
                    <w:spacing w:line="276" w:lineRule="auto"/>
                    <w:rPr>
                      <w:rFonts w:asciiTheme="majorHAnsi" w:hAnsiTheme="majorHAnsi" w:cstheme="majorHAnsi"/>
                      <w:lang w:val="vi-VN"/>
                    </w:rPr>
                  </w:pPr>
                </w:p>
              </w:tc>
            </w:tr>
          </w:tbl>
          <w:p w14:paraId="0B285D60" w14:textId="752A8220" w:rsidR="00F36F3F" w:rsidRPr="00F36F3F" w:rsidRDefault="00F36F3F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49D99000" w14:textId="72AF3197" w:rsidR="00837B2B" w:rsidRDefault="00837B2B">
      <w:pPr>
        <w:rPr>
          <w:rFonts w:asciiTheme="majorHAnsi" w:hAnsiTheme="majorHAnsi" w:cstheme="majorHAnsi"/>
        </w:rPr>
      </w:pPr>
    </w:p>
    <w:p w14:paraId="25EFD9C3" w14:textId="303B93D4" w:rsidR="00EE68D5" w:rsidRDefault="00800CD1" w:rsidP="00EE68D5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PDA</w:t>
      </w:r>
      <w:r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SYSTEM (</w:t>
      </w:r>
      <w:r>
        <w:rPr>
          <w:rFonts w:asciiTheme="majorHAnsi" w:hAnsiTheme="majorHAnsi" w:cstheme="majorHAnsi"/>
          <w:b/>
          <w:bCs/>
          <w:sz w:val="24"/>
          <w:szCs w:val="24"/>
        </w:rPr>
        <w:t>01</w:t>
      </w:r>
      <w:r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/2021 – </w:t>
      </w:r>
      <w:r>
        <w:rPr>
          <w:rFonts w:asciiTheme="majorHAnsi" w:hAnsiTheme="majorHAnsi" w:cstheme="majorHAnsi"/>
          <w:b/>
          <w:bCs/>
          <w:sz w:val="24"/>
          <w:szCs w:val="24"/>
        </w:rPr>
        <w:t>0</w:t>
      </w:r>
      <w:r w:rsidR="00522E38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="00EE68D5">
        <w:rPr>
          <w:rFonts w:asciiTheme="majorHAnsi" w:hAnsiTheme="majorHAnsi" w:cstheme="majorHAnsi"/>
          <w:b/>
          <w:bCs/>
          <w:sz w:val="24"/>
          <w:szCs w:val="24"/>
          <w:lang w:val="vi-VN"/>
        </w:rPr>
        <w:t>/2021)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EE68D5" w:rsidRPr="009E31E8" w14:paraId="3D9E1DF6" w14:textId="77777777" w:rsidTr="00EE6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8EC6191" w14:textId="77777777" w:rsidR="00EE68D5" w:rsidRPr="00F36F3F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FC8154F" w14:textId="4906E778" w:rsidR="00394620" w:rsidRPr="00394620" w:rsidRDefault="00394620" w:rsidP="0039462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394620">
              <w:rPr>
                <w:rFonts w:asciiTheme="majorHAnsi" w:hAnsiTheme="majorHAnsi" w:cstheme="majorHAnsi"/>
                <w:sz w:val="24"/>
                <w:szCs w:val="24"/>
              </w:rPr>
              <w:t>roduction data control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F67D689" w14:textId="63390B4C" w:rsidR="00394620" w:rsidRPr="00394620" w:rsidRDefault="00394620" w:rsidP="0039462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Get and Put data to SAP system.</w:t>
            </w:r>
          </w:p>
        </w:tc>
      </w:tr>
      <w:tr w:rsidR="00EE68D5" w:rsidRPr="009E31E8" w14:paraId="27FAD543" w14:textId="77777777" w:rsidTr="00EE6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5F03830" w14:textId="77777777" w:rsidR="00EE68D5" w:rsidRPr="00F36F3F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BA870C4" w14:textId="77777777" w:rsidR="00EE68D5" w:rsidRPr="009E31E8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E68D5" w:rsidRPr="009E31E8" w14:paraId="5582AB49" w14:textId="77777777" w:rsidTr="00EE68D5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CD43ECF" w14:textId="77777777" w:rsidR="00EE68D5" w:rsidRPr="00F36F3F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57A7260" w14:textId="77777777" w:rsidR="00EE68D5" w:rsidRPr="009E31E8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E68D5" w:rsidRPr="009E31E8" w14:paraId="59FD918B" w14:textId="77777777" w:rsidTr="00EE6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0F1E444" w14:textId="77777777" w:rsidR="00EE68D5" w:rsidRPr="00F949B0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E7D3B20" w14:textId="0FB803B9" w:rsidR="00411803" w:rsidRDefault="00411803" w:rsidP="00411803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Develop</w:t>
            </w:r>
            <w:r w:rsidR="0074164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web</w:t>
            </w:r>
            <w:r w:rsidR="00106E5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74164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service.</w:t>
            </w:r>
          </w:p>
          <w:p w14:paraId="109266DD" w14:textId="77777777" w:rsidR="00411803" w:rsidRDefault="00411803" w:rsidP="00411803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Fix bugs.</w:t>
            </w:r>
          </w:p>
          <w:p w14:paraId="2ACEC8E4" w14:textId="66E9EE27" w:rsidR="00411803" w:rsidRPr="00394620" w:rsidRDefault="00411803" w:rsidP="00411803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Deploy and monitoring project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EE68D5" w:rsidRPr="009E31E8" w14:paraId="720EC99C" w14:textId="77777777" w:rsidTr="00EE6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C55C9B" w14:textId="77777777" w:rsidR="00EE68D5" w:rsidRPr="00F949B0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17EA1B8" w14:textId="1A88F817" w:rsidR="00EE68D5" w:rsidRPr="00394620" w:rsidRDefault="00D5331D" w:rsidP="00F86FCE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C#</w:t>
            </w:r>
          </w:p>
        </w:tc>
      </w:tr>
      <w:tr w:rsidR="00EE68D5" w:rsidRPr="009E31E8" w14:paraId="046A1952" w14:textId="77777777" w:rsidTr="00EE6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C596799" w14:textId="77777777" w:rsidR="00EE68D5" w:rsidRPr="00F949B0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lastRenderedPageBreak/>
              <w:t>Tool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E83C9C" w14:textId="1E11054B" w:rsidR="00EE68D5" w:rsidRPr="009E31E8" w:rsidRDefault="00394620" w:rsidP="00F86FCE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Postman</w:t>
            </w:r>
          </w:p>
        </w:tc>
      </w:tr>
      <w:tr w:rsidR="00EE68D5" w:rsidRPr="009E31E8" w14:paraId="7F21570D" w14:textId="77777777" w:rsidTr="00EE6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55A20CC" w14:textId="77777777" w:rsidR="00EE68D5" w:rsidRPr="00F949B0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DA9334A" w14:textId="2C70AC3B" w:rsidR="00EE68D5" w:rsidRPr="009E31E8" w:rsidRDefault="00D5331D" w:rsidP="00F86FCE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>
              <w:rPr>
                <w:rFonts w:asciiTheme="majorHAnsi" w:hAnsiTheme="majorHAnsi" w:cstheme="majorHAnsi"/>
                <w:lang w:val="vi-VN"/>
              </w:rPr>
              <w:t>Windows,</w:t>
            </w:r>
            <w:r>
              <w:rPr>
                <w:rFonts w:asciiTheme="majorHAnsi" w:hAnsiTheme="majorHAnsi" w:cstheme="majorHAnsi"/>
              </w:rPr>
              <w:t xml:space="preserve"> IIS,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</w:rPr>
              <w:t>Oracle</w:t>
            </w:r>
          </w:p>
        </w:tc>
      </w:tr>
      <w:tr w:rsidR="00EE68D5" w:rsidRPr="009E31E8" w14:paraId="32E5418D" w14:textId="77777777" w:rsidTr="00EE68D5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D157E44" w14:textId="77777777" w:rsidR="00EE68D5" w:rsidRPr="00F36F3F" w:rsidRDefault="00EE68D5" w:rsidP="00F86FCE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C99C9F2" w14:textId="77777777" w:rsidR="00EE68D5" w:rsidRPr="009E31E8" w:rsidRDefault="00EE68D5" w:rsidP="00F86FCE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</w:tr>
    </w:tbl>
    <w:p w14:paraId="460E70E8" w14:textId="336AE41A" w:rsidR="00EE68D5" w:rsidRDefault="00EE68D5">
      <w:pPr>
        <w:rPr>
          <w:rFonts w:asciiTheme="majorHAnsi" w:hAnsiTheme="majorHAnsi" w:cstheme="majorHAnsi"/>
        </w:rPr>
      </w:pPr>
    </w:p>
    <w:p w14:paraId="26BD9802" w14:textId="132B587A" w:rsidR="00522E38" w:rsidRPr="00522E38" w:rsidRDefault="00C078F5" w:rsidP="00522E38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Temperature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and </w:t>
      </w:r>
      <w:r>
        <w:rPr>
          <w:rFonts w:asciiTheme="majorHAnsi" w:hAnsiTheme="majorHAnsi" w:cstheme="majorHAnsi"/>
          <w:b/>
          <w:bCs/>
          <w:sz w:val="24"/>
          <w:szCs w:val="24"/>
          <w:lang w:val="vi-VN"/>
        </w:rPr>
        <w:t>H</w:t>
      </w:r>
      <w:r w:rsidRPr="00C078F5">
        <w:rPr>
          <w:rFonts w:asciiTheme="majorHAnsi" w:hAnsiTheme="majorHAnsi" w:cstheme="majorHAnsi"/>
          <w:b/>
          <w:bCs/>
          <w:sz w:val="24"/>
          <w:szCs w:val="24"/>
          <w:lang w:val="vi-VN"/>
        </w:rPr>
        <w:t>umidity</w:t>
      </w:r>
      <w:r w:rsidR="00522E38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</w:rPr>
        <w:t>07</w:t>
      </w:r>
      <w:r w:rsidR="00522E38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/2021 – </w:t>
      </w:r>
      <w:r w:rsidR="00522E38">
        <w:rPr>
          <w:rFonts w:asciiTheme="majorHAnsi" w:hAnsiTheme="majorHAnsi" w:cstheme="majorHAnsi"/>
          <w:b/>
          <w:bCs/>
          <w:sz w:val="24"/>
          <w:szCs w:val="24"/>
        </w:rPr>
        <w:t>0</w:t>
      </w:r>
      <w:r w:rsidR="00134AAD">
        <w:rPr>
          <w:rFonts w:asciiTheme="majorHAnsi" w:hAnsiTheme="majorHAnsi" w:cstheme="majorHAnsi"/>
          <w:b/>
          <w:bCs/>
          <w:sz w:val="24"/>
          <w:szCs w:val="24"/>
          <w:lang w:val="vi-VN"/>
        </w:rPr>
        <w:t>8</w:t>
      </w:r>
      <w:r w:rsidR="00522E38">
        <w:rPr>
          <w:rFonts w:asciiTheme="majorHAnsi" w:hAnsiTheme="majorHAnsi" w:cstheme="majorHAnsi"/>
          <w:b/>
          <w:bCs/>
          <w:sz w:val="24"/>
          <w:szCs w:val="24"/>
          <w:lang w:val="vi-VN"/>
        </w:rPr>
        <w:t>/2021)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522E38" w:rsidRPr="009E31E8" w14:paraId="0149D702" w14:textId="77777777" w:rsidTr="007A638B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E73A04A" w14:textId="77777777" w:rsidR="00522E38" w:rsidRPr="00F36F3F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4D8F407" w14:textId="72D7E2B3" w:rsidR="00522E38" w:rsidRPr="00771F34" w:rsidRDefault="00134AAD" w:rsidP="00134AA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Get temperature and </w:t>
            </w:r>
            <w:r w:rsidRPr="00134AAD">
              <w:rPr>
                <w:rFonts w:asciiTheme="majorHAnsi" w:hAnsiTheme="majorHAnsi" w:cstheme="majorHAnsi"/>
                <w:sz w:val="24"/>
                <w:szCs w:val="24"/>
              </w:rPr>
              <w:t>humidity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 factory.</w:t>
            </w:r>
          </w:p>
          <w:p w14:paraId="5F20D3E7" w14:textId="4050AA37" w:rsidR="00771F34" w:rsidRPr="00394620" w:rsidRDefault="00771F34" w:rsidP="00134AA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Save data to SQL Server</w:t>
            </w:r>
          </w:p>
          <w:p w14:paraId="12166C6A" w14:textId="2B41F95E" w:rsidR="00522E38" w:rsidRPr="00394620" w:rsidRDefault="00771F34" w:rsidP="007A638B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Control about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temperature and </w:t>
            </w:r>
            <w:r w:rsidRPr="00134AAD">
              <w:rPr>
                <w:rFonts w:asciiTheme="majorHAnsi" w:hAnsiTheme="majorHAnsi" w:cstheme="majorHAnsi"/>
                <w:sz w:val="24"/>
                <w:szCs w:val="24"/>
              </w:rPr>
              <w:t>humidity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a</w:t>
            </w:r>
            <w:r w:rsidR="00134AAD">
              <w:rPr>
                <w:rFonts w:asciiTheme="majorHAnsi" w:hAnsiTheme="majorHAnsi" w:cstheme="majorHAnsi"/>
                <w:sz w:val="24"/>
                <w:szCs w:val="24"/>
              </w:rPr>
              <w:t>larm by mail .</w:t>
            </w:r>
          </w:p>
        </w:tc>
      </w:tr>
      <w:tr w:rsidR="00522E38" w:rsidRPr="009E31E8" w14:paraId="48583E9C" w14:textId="77777777" w:rsidTr="007A638B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8CA198F" w14:textId="77777777" w:rsidR="00522E38" w:rsidRPr="00F36F3F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432E69" w14:textId="77777777" w:rsidR="00522E38" w:rsidRPr="009E31E8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522E38" w:rsidRPr="009E31E8" w14:paraId="5664E059" w14:textId="77777777" w:rsidTr="007A638B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C66BB56" w14:textId="77777777" w:rsidR="00522E38" w:rsidRPr="00F36F3F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C2DDC30" w14:textId="77777777" w:rsidR="00522E38" w:rsidRPr="009E31E8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522E38" w:rsidRPr="009E31E8" w14:paraId="7BB97640" w14:textId="77777777" w:rsidTr="007A638B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6FF9809" w14:textId="77777777" w:rsidR="00522E38" w:rsidRPr="00F949B0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6788C14" w14:textId="054CC1E5" w:rsidR="00522E38" w:rsidRDefault="00522E38" w:rsidP="007A638B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Develop</w:t>
            </w:r>
            <w:r w:rsidR="00FD03F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functions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19A2AA05" w14:textId="77777777" w:rsidR="00522E38" w:rsidRDefault="00522E38" w:rsidP="007A638B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Fix bugs.</w:t>
            </w:r>
          </w:p>
          <w:p w14:paraId="106131A0" w14:textId="77777777" w:rsidR="00522E38" w:rsidRPr="00394620" w:rsidRDefault="00522E38" w:rsidP="007A638B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Deploy and monitoring project.</w:t>
            </w:r>
          </w:p>
        </w:tc>
      </w:tr>
      <w:tr w:rsidR="00522E38" w:rsidRPr="009E31E8" w14:paraId="2E38C4D9" w14:textId="77777777" w:rsidTr="007A638B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4FA7F1F" w14:textId="77777777" w:rsidR="00522E38" w:rsidRPr="00F949B0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8EB8421" w14:textId="77777777" w:rsidR="00522E38" w:rsidRPr="00394620" w:rsidRDefault="00522E38" w:rsidP="007A638B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C#</w:t>
            </w:r>
          </w:p>
        </w:tc>
      </w:tr>
      <w:tr w:rsidR="00522E38" w:rsidRPr="009E31E8" w14:paraId="7BDB9853" w14:textId="77777777" w:rsidTr="007A638B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2E49106" w14:textId="77777777" w:rsidR="00522E38" w:rsidRPr="00F949B0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Tool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59C6501" w14:textId="0C6C42A0" w:rsidR="00522E38" w:rsidRPr="009E31E8" w:rsidRDefault="00522E38" w:rsidP="00677A68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</w:t>
            </w:r>
          </w:p>
        </w:tc>
      </w:tr>
      <w:tr w:rsidR="00522E38" w:rsidRPr="009E31E8" w14:paraId="1AD20E0B" w14:textId="77777777" w:rsidTr="007A638B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26F9480" w14:textId="77777777" w:rsidR="00522E38" w:rsidRPr="00F949B0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DA0BF26" w14:textId="7CE4FC40" w:rsidR="00522E38" w:rsidRPr="009E31E8" w:rsidRDefault="00522E38" w:rsidP="007A638B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="00770C33">
              <w:rPr>
                <w:rFonts w:asciiTheme="majorHAnsi" w:hAnsiTheme="majorHAnsi" w:cstheme="majorHAnsi"/>
                <w:lang w:val="vi-VN"/>
              </w:rPr>
              <w:t xml:space="preserve">Windows </w:t>
            </w:r>
            <w:r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="00677A68">
              <w:rPr>
                <w:rFonts w:asciiTheme="majorHAnsi" w:hAnsiTheme="majorHAnsi" w:cstheme="majorHAnsi"/>
              </w:rPr>
              <w:t>SQL server</w:t>
            </w:r>
          </w:p>
        </w:tc>
      </w:tr>
      <w:tr w:rsidR="00522E38" w:rsidRPr="009E31E8" w14:paraId="0F2AE591" w14:textId="77777777" w:rsidTr="007A638B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716B94" w14:textId="77777777" w:rsidR="00522E38" w:rsidRPr="00F36F3F" w:rsidRDefault="00522E38" w:rsidP="007A638B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538CD5B" w14:textId="77777777" w:rsidR="00522E38" w:rsidRPr="009E31E8" w:rsidRDefault="00522E38" w:rsidP="007A638B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</w:tr>
    </w:tbl>
    <w:p w14:paraId="41201D45" w14:textId="77777777" w:rsidR="00522E38" w:rsidRPr="009E31E8" w:rsidRDefault="00522E38">
      <w:pPr>
        <w:rPr>
          <w:rFonts w:asciiTheme="majorHAnsi" w:hAnsiTheme="majorHAnsi" w:cstheme="majorHAnsi"/>
        </w:rPr>
      </w:pPr>
    </w:p>
    <w:sectPr w:rsidR="00522E38" w:rsidRPr="009E31E8" w:rsidSect="002147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B9D3C" w14:textId="77777777" w:rsidR="00224E70" w:rsidRDefault="00224E70" w:rsidP="00837B2B">
      <w:r>
        <w:separator/>
      </w:r>
    </w:p>
  </w:endnote>
  <w:endnote w:type="continuationSeparator" w:id="0">
    <w:p w14:paraId="5994B26E" w14:textId="77777777" w:rsidR="00224E70" w:rsidRDefault="00224E70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9239E" w14:textId="77777777" w:rsidR="004433AE" w:rsidRDefault="00443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7CFC7" w14:textId="460AD890" w:rsidR="004433AE" w:rsidRPr="00452CAD" w:rsidRDefault="004433AE" w:rsidP="00C73135">
    <w:pPr>
      <w:pStyle w:val="Footer"/>
      <w:tabs>
        <w:tab w:val="clear" w:pos="4320"/>
        <w:tab w:val="left" w:pos="8310"/>
      </w:tabs>
    </w:pPr>
    <w:r>
      <w:rPr>
        <w:noProof/>
        <w:lang w:eastAsia="en-US"/>
      </w:rPr>
      <w:drawing>
        <wp:inline distT="0" distB="0" distL="0" distR="0" wp14:anchorId="713BA035" wp14:editId="177E0818">
          <wp:extent cx="1619250" cy="295275"/>
          <wp:effectExtent l="0" t="0" r="0" b="9525"/>
          <wp:docPr id="2" name="image03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909377D" wp14:editId="51A2AE25">
          <wp:simplePos x="0" y="0"/>
          <wp:positionH relativeFrom="margin">
            <wp:posOffset>19050</wp:posOffset>
          </wp:positionH>
          <wp:positionV relativeFrom="margin">
            <wp:posOffset>10010775</wp:posOffset>
          </wp:positionV>
          <wp:extent cx="7534275" cy="635635"/>
          <wp:effectExtent l="0" t="0" r="9525" b="0"/>
          <wp:wrapSquare wrapText="bothSides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t xml:space="preserve">        </w:t>
    </w:r>
    <w:r>
      <w:rPr>
        <w:noProof/>
        <w:lang w:eastAsia="en-US"/>
      </w:rPr>
      <w:tab/>
    </w:r>
    <w:r>
      <w:rPr>
        <w:noProof/>
        <w:lang w:eastAsia="en-US"/>
      </w:rPr>
      <w:fldChar w:fldCharType="begin"/>
    </w:r>
    <w:r>
      <w:rPr>
        <w:noProof/>
        <w:lang w:eastAsia="en-US"/>
      </w:rPr>
      <w:instrText xml:space="preserve"> PAGE   \* MERGEFORMAT </w:instrText>
    </w:r>
    <w:r>
      <w:rPr>
        <w:noProof/>
        <w:lang w:eastAsia="en-US"/>
      </w:rPr>
      <w:fldChar w:fldCharType="separate"/>
    </w:r>
    <w:r w:rsidR="002E3E47">
      <w:rPr>
        <w:noProof/>
        <w:lang w:eastAsia="en-US"/>
      </w:rPr>
      <w:t>2</w:t>
    </w:r>
    <w:r>
      <w:rPr>
        <w:noProof/>
        <w:lang w:eastAsia="en-US"/>
      </w:rPr>
      <w:fldChar w:fldCharType="end"/>
    </w:r>
    <w:r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A6E6" w14:textId="77777777" w:rsidR="004433AE" w:rsidRDefault="00443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0E49E" w14:textId="77777777" w:rsidR="00224E70" w:rsidRDefault="00224E70" w:rsidP="00837B2B">
      <w:r>
        <w:separator/>
      </w:r>
    </w:p>
  </w:footnote>
  <w:footnote w:type="continuationSeparator" w:id="0">
    <w:p w14:paraId="365339B6" w14:textId="77777777" w:rsidR="00224E70" w:rsidRDefault="00224E70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4EB5" w14:textId="77777777" w:rsidR="004433AE" w:rsidRDefault="00443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-432" w:type="dxa"/>
      <w:tblLook w:val="04A0" w:firstRow="1" w:lastRow="0" w:firstColumn="1" w:lastColumn="0" w:noHBand="0" w:noVBand="1"/>
    </w:tblPr>
    <w:tblGrid>
      <w:gridCol w:w="3420"/>
      <w:gridCol w:w="6480"/>
    </w:tblGrid>
    <w:tr w:rsidR="004433AE" w14:paraId="7101738D" w14:textId="77777777" w:rsidTr="007170F8">
      <w:tc>
        <w:tcPr>
          <w:tcW w:w="3420" w:type="dxa"/>
          <w:shd w:val="clear" w:color="auto" w:fill="auto"/>
        </w:tcPr>
        <w:p w14:paraId="24E91F5F" w14:textId="77777777" w:rsidR="004433AE" w:rsidRDefault="004433AE" w:rsidP="007170F8">
          <w:pPr>
            <w:spacing w:line="264" w:lineRule="auto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48C418A3" wp14:editId="25F1FF81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9525"/>
                <wp:wrapThrough wrapText="bothSides">
                  <wp:wrapPolygon edited="0">
                    <wp:start x="2640" y="0"/>
                    <wp:lineTo x="480" y="9042"/>
                    <wp:lineTo x="0" y="12056"/>
                    <wp:lineTo x="0" y="17079"/>
                    <wp:lineTo x="960" y="21098"/>
                    <wp:lineTo x="20640" y="21098"/>
                    <wp:lineTo x="21360" y="14065"/>
                    <wp:lineTo x="21120" y="6028"/>
                    <wp:lineTo x="4560" y="0"/>
                    <wp:lineTo x="2640" y="0"/>
                  </wp:wrapPolygon>
                </wp:wrapThrough>
                <wp:docPr id="7" name="Picture 7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80" w:type="dxa"/>
          <w:shd w:val="clear" w:color="auto" w:fill="auto"/>
        </w:tcPr>
        <w:p w14:paraId="1E65335D" w14:textId="77777777" w:rsidR="004433AE" w:rsidRPr="007170F8" w:rsidRDefault="004433AE" w:rsidP="007170F8">
          <w:pPr>
            <w:spacing w:line="264" w:lineRule="auto"/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color w:val="00B0F0"/>
              <w:sz w:val="20"/>
              <w:szCs w:val="20"/>
            </w:rPr>
            <w:t>Head Office:</w:t>
          </w:r>
          <w:r w:rsidRPr="007170F8">
            <w:rPr>
              <w:rFonts w:ascii="Calibri" w:hAnsi="Calibri" w:cs="Calibri"/>
              <w:color w:val="00B0F0"/>
              <w:sz w:val="20"/>
              <w:szCs w:val="20"/>
            </w:rPr>
            <w:t xml:space="preserve"> </w:t>
          </w:r>
          <w:r w:rsidRPr="007170F8">
            <w:rPr>
              <w:rFonts w:ascii="Calibri" w:hAnsi="Calibri" w:cs="Calibri"/>
              <w:sz w:val="20"/>
              <w:szCs w:val="20"/>
            </w:rPr>
            <w:t>8 &amp; 9 th Floor, CMC Tower, 11 Duy Tan Street,</w:t>
          </w:r>
          <w:r w:rsidRPr="007170F8">
            <w:rPr>
              <w:rFonts w:ascii="Calibri" w:hAnsi="Calibri" w:cs="Calibri"/>
              <w:sz w:val="20"/>
              <w:szCs w:val="20"/>
            </w:rPr>
            <w:br/>
            <w:t xml:space="preserve"> Dich Vong Hau Ward,</w:t>
          </w:r>
          <w:r>
            <w:rPr>
              <w:rFonts w:ascii="Calibri" w:hAnsi="Calibri" w:cs="Calibri"/>
              <w:sz w:val="20"/>
              <w:szCs w:val="20"/>
            </w:rPr>
            <w:t xml:space="preserve"> Hanoi City, Vietn</w:t>
          </w:r>
          <w:r w:rsidRPr="007170F8">
            <w:rPr>
              <w:rFonts w:ascii="Calibri" w:hAnsi="Calibri" w:cs="Calibri"/>
              <w:sz w:val="20"/>
              <w:szCs w:val="20"/>
            </w:rPr>
            <w:t>am.</w:t>
          </w:r>
        </w:p>
        <w:p w14:paraId="2B7044F0" w14:textId="77777777" w:rsidR="004433AE" w:rsidRPr="007170F8" w:rsidRDefault="004433AE" w:rsidP="007170F8">
          <w:pPr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sz w:val="20"/>
              <w:szCs w:val="20"/>
            </w:rPr>
            <w:t>Tel</w:t>
          </w:r>
          <w:r w:rsidRPr="007170F8">
            <w:rPr>
              <w:rFonts w:ascii="Calibri" w:hAnsi="Calibri" w:cs="Calibri"/>
              <w:sz w:val="20"/>
              <w:szCs w:val="20"/>
            </w:rPr>
            <w:t>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3396 | Fax: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9067|www.cmc.com.vn</w:t>
          </w:r>
        </w:p>
        <w:p w14:paraId="0D116FFA" w14:textId="77777777" w:rsidR="004433AE" w:rsidRDefault="004433AE" w:rsidP="007170F8">
          <w:pPr>
            <w:spacing w:line="264" w:lineRule="auto"/>
            <w:jc w:val="center"/>
          </w:pPr>
        </w:p>
      </w:tc>
    </w:tr>
  </w:tbl>
  <w:p w14:paraId="5FBAEF18" w14:textId="77777777" w:rsidR="004433AE" w:rsidRDefault="00224E70" w:rsidP="007F546D">
    <w:pPr>
      <w:pStyle w:val="Header"/>
      <w:tabs>
        <w:tab w:val="clear" w:pos="8640"/>
      </w:tabs>
      <w:ind w:right="-360"/>
    </w:pPr>
    <w:r>
      <w:rPr>
        <w:noProof/>
      </w:rPr>
      <w:pict w14:anchorId="2C4D7257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17343C3" w14:textId="77777777" w:rsidR="004433AE" w:rsidRPr="00BA2D18" w:rsidRDefault="004433AE" w:rsidP="007F546D">
    <w:pPr>
      <w:pStyle w:val="Header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BB2B9" w14:textId="77777777" w:rsidR="004433AE" w:rsidRDefault="0044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97752BB"/>
    <w:multiLevelType w:val="hybridMultilevel"/>
    <w:tmpl w:val="3CF84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621B"/>
    <w:multiLevelType w:val="hybridMultilevel"/>
    <w:tmpl w:val="F48EACDA"/>
    <w:lvl w:ilvl="0" w:tplc="88A0DE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F1545"/>
    <w:multiLevelType w:val="hybridMultilevel"/>
    <w:tmpl w:val="712C1B4E"/>
    <w:lvl w:ilvl="0" w:tplc="02EEB294">
      <w:start w:val="1"/>
      <w:numFmt w:val="bullet"/>
      <w:pStyle w:val="StyleBodyText11ptLeftBefore1ptAfter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662760"/>
    <w:multiLevelType w:val="hybridMultilevel"/>
    <w:tmpl w:val="92FA1910"/>
    <w:lvl w:ilvl="0" w:tplc="FBB6427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A5"/>
    <w:rsid w:val="00001398"/>
    <w:rsid w:val="00001C9D"/>
    <w:rsid w:val="00002C3D"/>
    <w:rsid w:val="000101BE"/>
    <w:rsid w:val="00010292"/>
    <w:rsid w:val="0001519A"/>
    <w:rsid w:val="0002052C"/>
    <w:rsid w:val="0002186F"/>
    <w:rsid w:val="00021AD7"/>
    <w:rsid w:val="00023547"/>
    <w:rsid w:val="00024927"/>
    <w:rsid w:val="00040049"/>
    <w:rsid w:val="000411FC"/>
    <w:rsid w:val="0004210B"/>
    <w:rsid w:val="000461F1"/>
    <w:rsid w:val="00050815"/>
    <w:rsid w:val="00056569"/>
    <w:rsid w:val="000604C3"/>
    <w:rsid w:val="000620C8"/>
    <w:rsid w:val="00063BFF"/>
    <w:rsid w:val="00065C87"/>
    <w:rsid w:val="000676BE"/>
    <w:rsid w:val="00067784"/>
    <w:rsid w:val="00070F27"/>
    <w:rsid w:val="00072232"/>
    <w:rsid w:val="00072674"/>
    <w:rsid w:val="00093DCA"/>
    <w:rsid w:val="00093F6B"/>
    <w:rsid w:val="0009525F"/>
    <w:rsid w:val="000A121A"/>
    <w:rsid w:val="000A2C29"/>
    <w:rsid w:val="000A34CF"/>
    <w:rsid w:val="000A434D"/>
    <w:rsid w:val="000A4DA8"/>
    <w:rsid w:val="000A56AB"/>
    <w:rsid w:val="000A74A4"/>
    <w:rsid w:val="000B1541"/>
    <w:rsid w:val="000B24A0"/>
    <w:rsid w:val="000B275C"/>
    <w:rsid w:val="000B3924"/>
    <w:rsid w:val="000B6C3A"/>
    <w:rsid w:val="000B7394"/>
    <w:rsid w:val="000B79CB"/>
    <w:rsid w:val="000C16B0"/>
    <w:rsid w:val="000D4853"/>
    <w:rsid w:val="000D776D"/>
    <w:rsid w:val="000E0345"/>
    <w:rsid w:val="000E1429"/>
    <w:rsid w:val="000E2A63"/>
    <w:rsid w:val="000E68EA"/>
    <w:rsid w:val="000E69FE"/>
    <w:rsid w:val="000E6FB0"/>
    <w:rsid w:val="000E710A"/>
    <w:rsid w:val="000F2594"/>
    <w:rsid w:val="000F672C"/>
    <w:rsid w:val="000F7DC8"/>
    <w:rsid w:val="001027BF"/>
    <w:rsid w:val="001053E0"/>
    <w:rsid w:val="00106E54"/>
    <w:rsid w:val="0010761A"/>
    <w:rsid w:val="00110BA6"/>
    <w:rsid w:val="00113FDC"/>
    <w:rsid w:val="00115963"/>
    <w:rsid w:val="00120488"/>
    <w:rsid w:val="00121383"/>
    <w:rsid w:val="00123D78"/>
    <w:rsid w:val="00132FC9"/>
    <w:rsid w:val="00133358"/>
    <w:rsid w:val="00134AAD"/>
    <w:rsid w:val="00137176"/>
    <w:rsid w:val="00141A9D"/>
    <w:rsid w:val="00141FCA"/>
    <w:rsid w:val="001427FD"/>
    <w:rsid w:val="00144F8A"/>
    <w:rsid w:val="001465AB"/>
    <w:rsid w:val="00147FDD"/>
    <w:rsid w:val="00151F71"/>
    <w:rsid w:val="00152013"/>
    <w:rsid w:val="00154B28"/>
    <w:rsid w:val="00170315"/>
    <w:rsid w:val="001742C4"/>
    <w:rsid w:val="001800C8"/>
    <w:rsid w:val="001851B3"/>
    <w:rsid w:val="001853C7"/>
    <w:rsid w:val="001871DE"/>
    <w:rsid w:val="001946B5"/>
    <w:rsid w:val="00194956"/>
    <w:rsid w:val="00196163"/>
    <w:rsid w:val="001A632C"/>
    <w:rsid w:val="001B1419"/>
    <w:rsid w:val="001B3BD3"/>
    <w:rsid w:val="001B4CA4"/>
    <w:rsid w:val="001C5D39"/>
    <w:rsid w:val="001C757B"/>
    <w:rsid w:val="001D1BB3"/>
    <w:rsid w:val="001D31EA"/>
    <w:rsid w:val="001E56DC"/>
    <w:rsid w:val="001F1335"/>
    <w:rsid w:val="001F2F0B"/>
    <w:rsid w:val="001F6E20"/>
    <w:rsid w:val="001F779D"/>
    <w:rsid w:val="00202804"/>
    <w:rsid w:val="00205B1E"/>
    <w:rsid w:val="0021471C"/>
    <w:rsid w:val="002166A4"/>
    <w:rsid w:val="00216C8C"/>
    <w:rsid w:val="002216EE"/>
    <w:rsid w:val="00223C87"/>
    <w:rsid w:val="0022433E"/>
    <w:rsid w:val="00224E70"/>
    <w:rsid w:val="00227677"/>
    <w:rsid w:val="00242080"/>
    <w:rsid w:val="002434E5"/>
    <w:rsid w:val="002439A4"/>
    <w:rsid w:val="002500F1"/>
    <w:rsid w:val="00255B76"/>
    <w:rsid w:val="00260203"/>
    <w:rsid w:val="0026058D"/>
    <w:rsid w:val="002608B1"/>
    <w:rsid w:val="00270C87"/>
    <w:rsid w:val="0028215A"/>
    <w:rsid w:val="00282294"/>
    <w:rsid w:val="00286044"/>
    <w:rsid w:val="0029728C"/>
    <w:rsid w:val="002A376B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C0558"/>
    <w:rsid w:val="002C1565"/>
    <w:rsid w:val="002C3295"/>
    <w:rsid w:val="002C3722"/>
    <w:rsid w:val="002D02A7"/>
    <w:rsid w:val="002E0CED"/>
    <w:rsid w:val="002E17BC"/>
    <w:rsid w:val="002E252D"/>
    <w:rsid w:val="002E2BF0"/>
    <w:rsid w:val="002E3E47"/>
    <w:rsid w:val="002E7527"/>
    <w:rsid w:val="002E7E3E"/>
    <w:rsid w:val="002F2FE8"/>
    <w:rsid w:val="002F5C86"/>
    <w:rsid w:val="0030624C"/>
    <w:rsid w:val="003078B5"/>
    <w:rsid w:val="00312114"/>
    <w:rsid w:val="00313690"/>
    <w:rsid w:val="00316CD9"/>
    <w:rsid w:val="00317A85"/>
    <w:rsid w:val="00320F28"/>
    <w:rsid w:val="00325417"/>
    <w:rsid w:val="00332357"/>
    <w:rsid w:val="003357DA"/>
    <w:rsid w:val="00336A45"/>
    <w:rsid w:val="00336B9F"/>
    <w:rsid w:val="00343ED6"/>
    <w:rsid w:val="003515FF"/>
    <w:rsid w:val="00351E77"/>
    <w:rsid w:val="00355A15"/>
    <w:rsid w:val="00356C21"/>
    <w:rsid w:val="00360D35"/>
    <w:rsid w:val="00366717"/>
    <w:rsid w:val="00367301"/>
    <w:rsid w:val="00374497"/>
    <w:rsid w:val="00375F23"/>
    <w:rsid w:val="00383C4B"/>
    <w:rsid w:val="003871EE"/>
    <w:rsid w:val="00387B0F"/>
    <w:rsid w:val="00394620"/>
    <w:rsid w:val="00396DF4"/>
    <w:rsid w:val="00396F21"/>
    <w:rsid w:val="003A23A6"/>
    <w:rsid w:val="003A2B86"/>
    <w:rsid w:val="003A7F03"/>
    <w:rsid w:val="003B2B3F"/>
    <w:rsid w:val="003C0D80"/>
    <w:rsid w:val="003D37E6"/>
    <w:rsid w:val="003E546A"/>
    <w:rsid w:val="003E65D8"/>
    <w:rsid w:val="003F0B76"/>
    <w:rsid w:val="003F2962"/>
    <w:rsid w:val="003F29F8"/>
    <w:rsid w:val="003F357D"/>
    <w:rsid w:val="00402F22"/>
    <w:rsid w:val="00406130"/>
    <w:rsid w:val="004076F5"/>
    <w:rsid w:val="00411803"/>
    <w:rsid w:val="00411DB5"/>
    <w:rsid w:val="00414FF5"/>
    <w:rsid w:val="00420D18"/>
    <w:rsid w:val="0042114A"/>
    <w:rsid w:val="00426780"/>
    <w:rsid w:val="004341EB"/>
    <w:rsid w:val="0043488E"/>
    <w:rsid w:val="00437E4A"/>
    <w:rsid w:val="004403B6"/>
    <w:rsid w:val="00440889"/>
    <w:rsid w:val="004410D2"/>
    <w:rsid w:val="004433AE"/>
    <w:rsid w:val="004440EB"/>
    <w:rsid w:val="00445346"/>
    <w:rsid w:val="0045010F"/>
    <w:rsid w:val="00452CAD"/>
    <w:rsid w:val="0045507A"/>
    <w:rsid w:val="00460EA1"/>
    <w:rsid w:val="00465754"/>
    <w:rsid w:val="004735ED"/>
    <w:rsid w:val="00480E06"/>
    <w:rsid w:val="00486026"/>
    <w:rsid w:val="00490CA7"/>
    <w:rsid w:val="00494732"/>
    <w:rsid w:val="004A082D"/>
    <w:rsid w:val="004A1F7C"/>
    <w:rsid w:val="004A2895"/>
    <w:rsid w:val="004A7BAC"/>
    <w:rsid w:val="004B4969"/>
    <w:rsid w:val="004B57DC"/>
    <w:rsid w:val="004B7FBB"/>
    <w:rsid w:val="004C3773"/>
    <w:rsid w:val="004D4E39"/>
    <w:rsid w:val="004D5559"/>
    <w:rsid w:val="004D66A8"/>
    <w:rsid w:val="004D7F76"/>
    <w:rsid w:val="004E25E4"/>
    <w:rsid w:val="004E4122"/>
    <w:rsid w:val="004E6296"/>
    <w:rsid w:val="004F0DB7"/>
    <w:rsid w:val="00500837"/>
    <w:rsid w:val="00503093"/>
    <w:rsid w:val="00504972"/>
    <w:rsid w:val="00507B1C"/>
    <w:rsid w:val="0051315E"/>
    <w:rsid w:val="00513368"/>
    <w:rsid w:val="005144B6"/>
    <w:rsid w:val="00517023"/>
    <w:rsid w:val="00522E38"/>
    <w:rsid w:val="00525130"/>
    <w:rsid w:val="00525180"/>
    <w:rsid w:val="00533399"/>
    <w:rsid w:val="0053584E"/>
    <w:rsid w:val="005360A7"/>
    <w:rsid w:val="00543F71"/>
    <w:rsid w:val="0054405F"/>
    <w:rsid w:val="005537F2"/>
    <w:rsid w:val="00555886"/>
    <w:rsid w:val="005604BB"/>
    <w:rsid w:val="00566338"/>
    <w:rsid w:val="00567A89"/>
    <w:rsid w:val="00571F08"/>
    <w:rsid w:val="00573FA4"/>
    <w:rsid w:val="00577172"/>
    <w:rsid w:val="00582440"/>
    <w:rsid w:val="0058336A"/>
    <w:rsid w:val="005843A0"/>
    <w:rsid w:val="00585469"/>
    <w:rsid w:val="00587B8C"/>
    <w:rsid w:val="0059064E"/>
    <w:rsid w:val="00591BA6"/>
    <w:rsid w:val="005962D0"/>
    <w:rsid w:val="00597544"/>
    <w:rsid w:val="005A10AF"/>
    <w:rsid w:val="005A337B"/>
    <w:rsid w:val="005A618A"/>
    <w:rsid w:val="005B218A"/>
    <w:rsid w:val="005C02C6"/>
    <w:rsid w:val="005C16F6"/>
    <w:rsid w:val="005D1B4F"/>
    <w:rsid w:val="005E3964"/>
    <w:rsid w:val="005F5AB1"/>
    <w:rsid w:val="00600089"/>
    <w:rsid w:val="00601DB4"/>
    <w:rsid w:val="00602AAB"/>
    <w:rsid w:val="00602BD8"/>
    <w:rsid w:val="00605A9C"/>
    <w:rsid w:val="0060736D"/>
    <w:rsid w:val="00613AC9"/>
    <w:rsid w:val="00615342"/>
    <w:rsid w:val="00616BA9"/>
    <w:rsid w:val="006174EB"/>
    <w:rsid w:val="00627114"/>
    <w:rsid w:val="00632BFF"/>
    <w:rsid w:val="006337C3"/>
    <w:rsid w:val="00633F86"/>
    <w:rsid w:val="00636E7E"/>
    <w:rsid w:val="006403E8"/>
    <w:rsid w:val="006436BE"/>
    <w:rsid w:val="00647D7F"/>
    <w:rsid w:val="006534D1"/>
    <w:rsid w:val="00654106"/>
    <w:rsid w:val="00657230"/>
    <w:rsid w:val="00660231"/>
    <w:rsid w:val="0066083F"/>
    <w:rsid w:val="00663116"/>
    <w:rsid w:val="006656BB"/>
    <w:rsid w:val="0067168B"/>
    <w:rsid w:val="006736C8"/>
    <w:rsid w:val="00677A68"/>
    <w:rsid w:val="00685D08"/>
    <w:rsid w:val="006868A6"/>
    <w:rsid w:val="00687D3C"/>
    <w:rsid w:val="00693C93"/>
    <w:rsid w:val="006A056C"/>
    <w:rsid w:val="006A2717"/>
    <w:rsid w:val="006A757A"/>
    <w:rsid w:val="006B1497"/>
    <w:rsid w:val="006B4DF1"/>
    <w:rsid w:val="006C0218"/>
    <w:rsid w:val="006C09EB"/>
    <w:rsid w:val="006C0ED5"/>
    <w:rsid w:val="006C5EEE"/>
    <w:rsid w:val="006F2FA3"/>
    <w:rsid w:val="006F3412"/>
    <w:rsid w:val="006F43D0"/>
    <w:rsid w:val="006F5248"/>
    <w:rsid w:val="006F56C2"/>
    <w:rsid w:val="007020CE"/>
    <w:rsid w:val="007032B6"/>
    <w:rsid w:val="00703A15"/>
    <w:rsid w:val="00703CF7"/>
    <w:rsid w:val="00703E1F"/>
    <w:rsid w:val="00704E56"/>
    <w:rsid w:val="00712185"/>
    <w:rsid w:val="00716053"/>
    <w:rsid w:val="007170F8"/>
    <w:rsid w:val="00723A40"/>
    <w:rsid w:val="00730543"/>
    <w:rsid w:val="00732D7D"/>
    <w:rsid w:val="00734314"/>
    <w:rsid w:val="00741644"/>
    <w:rsid w:val="007477D9"/>
    <w:rsid w:val="00752305"/>
    <w:rsid w:val="00753B9E"/>
    <w:rsid w:val="00754924"/>
    <w:rsid w:val="00756FF0"/>
    <w:rsid w:val="007609C0"/>
    <w:rsid w:val="00765098"/>
    <w:rsid w:val="00770C33"/>
    <w:rsid w:val="00771F34"/>
    <w:rsid w:val="007723B8"/>
    <w:rsid w:val="00781563"/>
    <w:rsid w:val="00785E97"/>
    <w:rsid w:val="00786EC9"/>
    <w:rsid w:val="007957A8"/>
    <w:rsid w:val="007A071D"/>
    <w:rsid w:val="007A1A4F"/>
    <w:rsid w:val="007A1BE8"/>
    <w:rsid w:val="007A1F57"/>
    <w:rsid w:val="007A727C"/>
    <w:rsid w:val="007B0C84"/>
    <w:rsid w:val="007B2EE9"/>
    <w:rsid w:val="007B6D9B"/>
    <w:rsid w:val="007C0AA0"/>
    <w:rsid w:val="007C0FD7"/>
    <w:rsid w:val="007D783C"/>
    <w:rsid w:val="007E11DE"/>
    <w:rsid w:val="007E2CB7"/>
    <w:rsid w:val="007E3A90"/>
    <w:rsid w:val="007F2444"/>
    <w:rsid w:val="007F546D"/>
    <w:rsid w:val="00800CD1"/>
    <w:rsid w:val="00802253"/>
    <w:rsid w:val="00802C5C"/>
    <w:rsid w:val="00804D66"/>
    <w:rsid w:val="00815F8B"/>
    <w:rsid w:val="00821EB4"/>
    <w:rsid w:val="00822096"/>
    <w:rsid w:val="008227AF"/>
    <w:rsid w:val="00825983"/>
    <w:rsid w:val="008362D1"/>
    <w:rsid w:val="008378B2"/>
    <w:rsid w:val="00837B2B"/>
    <w:rsid w:val="00842CD5"/>
    <w:rsid w:val="008472C3"/>
    <w:rsid w:val="008477BF"/>
    <w:rsid w:val="00847D63"/>
    <w:rsid w:val="00853EA8"/>
    <w:rsid w:val="0085455B"/>
    <w:rsid w:val="00855E4F"/>
    <w:rsid w:val="00861A70"/>
    <w:rsid w:val="00862932"/>
    <w:rsid w:val="008641C2"/>
    <w:rsid w:val="008667B2"/>
    <w:rsid w:val="008732B9"/>
    <w:rsid w:val="00875AA9"/>
    <w:rsid w:val="00882491"/>
    <w:rsid w:val="00882A50"/>
    <w:rsid w:val="00887F48"/>
    <w:rsid w:val="00890E39"/>
    <w:rsid w:val="008918FD"/>
    <w:rsid w:val="00893C26"/>
    <w:rsid w:val="00897E11"/>
    <w:rsid w:val="008A25AE"/>
    <w:rsid w:val="008A33BE"/>
    <w:rsid w:val="008A6C32"/>
    <w:rsid w:val="008C1839"/>
    <w:rsid w:val="008C32CF"/>
    <w:rsid w:val="008C43BF"/>
    <w:rsid w:val="008C538C"/>
    <w:rsid w:val="008C6AB9"/>
    <w:rsid w:val="008C76A6"/>
    <w:rsid w:val="008D16B3"/>
    <w:rsid w:val="008D16C8"/>
    <w:rsid w:val="008E0A2A"/>
    <w:rsid w:val="008E725B"/>
    <w:rsid w:val="008E7C7E"/>
    <w:rsid w:val="00901730"/>
    <w:rsid w:val="00902BF3"/>
    <w:rsid w:val="0090654F"/>
    <w:rsid w:val="00911745"/>
    <w:rsid w:val="00920AC2"/>
    <w:rsid w:val="00923770"/>
    <w:rsid w:val="009419E4"/>
    <w:rsid w:val="00941A6A"/>
    <w:rsid w:val="009439FF"/>
    <w:rsid w:val="009450A1"/>
    <w:rsid w:val="00946006"/>
    <w:rsid w:val="00956714"/>
    <w:rsid w:val="00957FF3"/>
    <w:rsid w:val="0096242A"/>
    <w:rsid w:val="00962E68"/>
    <w:rsid w:val="00972838"/>
    <w:rsid w:val="009809F7"/>
    <w:rsid w:val="009812F0"/>
    <w:rsid w:val="00985109"/>
    <w:rsid w:val="00987042"/>
    <w:rsid w:val="00987115"/>
    <w:rsid w:val="00990EDE"/>
    <w:rsid w:val="009A49E1"/>
    <w:rsid w:val="009B3FDE"/>
    <w:rsid w:val="009B67D3"/>
    <w:rsid w:val="009B7EE6"/>
    <w:rsid w:val="009C078C"/>
    <w:rsid w:val="009C0C36"/>
    <w:rsid w:val="009C103C"/>
    <w:rsid w:val="009C15BF"/>
    <w:rsid w:val="009C26B9"/>
    <w:rsid w:val="009C2C85"/>
    <w:rsid w:val="009C3CE0"/>
    <w:rsid w:val="009D0824"/>
    <w:rsid w:val="009D3FF0"/>
    <w:rsid w:val="009D6AAB"/>
    <w:rsid w:val="009E0254"/>
    <w:rsid w:val="009E0442"/>
    <w:rsid w:val="009E20A6"/>
    <w:rsid w:val="009E31E8"/>
    <w:rsid w:val="009E500F"/>
    <w:rsid w:val="009E58FB"/>
    <w:rsid w:val="009E6A98"/>
    <w:rsid w:val="009F2BA0"/>
    <w:rsid w:val="00A0025F"/>
    <w:rsid w:val="00A012FA"/>
    <w:rsid w:val="00A03935"/>
    <w:rsid w:val="00A03A6F"/>
    <w:rsid w:val="00A05FC0"/>
    <w:rsid w:val="00A15C81"/>
    <w:rsid w:val="00A20A57"/>
    <w:rsid w:val="00A211F6"/>
    <w:rsid w:val="00A212C5"/>
    <w:rsid w:val="00A21303"/>
    <w:rsid w:val="00A24046"/>
    <w:rsid w:val="00A24969"/>
    <w:rsid w:val="00A25386"/>
    <w:rsid w:val="00A279A5"/>
    <w:rsid w:val="00A27AB5"/>
    <w:rsid w:val="00A31F97"/>
    <w:rsid w:val="00A4025B"/>
    <w:rsid w:val="00A437EC"/>
    <w:rsid w:val="00A46921"/>
    <w:rsid w:val="00A50500"/>
    <w:rsid w:val="00A51101"/>
    <w:rsid w:val="00A51842"/>
    <w:rsid w:val="00A540F3"/>
    <w:rsid w:val="00A55F82"/>
    <w:rsid w:val="00A5754A"/>
    <w:rsid w:val="00A63DAF"/>
    <w:rsid w:val="00A73EE3"/>
    <w:rsid w:val="00A77272"/>
    <w:rsid w:val="00A818EC"/>
    <w:rsid w:val="00A82427"/>
    <w:rsid w:val="00A824CD"/>
    <w:rsid w:val="00A85AF7"/>
    <w:rsid w:val="00A85E40"/>
    <w:rsid w:val="00A92302"/>
    <w:rsid w:val="00A933B1"/>
    <w:rsid w:val="00A950BE"/>
    <w:rsid w:val="00AA0369"/>
    <w:rsid w:val="00AB2BCF"/>
    <w:rsid w:val="00AB3BCF"/>
    <w:rsid w:val="00AB4CA6"/>
    <w:rsid w:val="00AB51E3"/>
    <w:rsid w:val="00AC1555"/>
    <w:rsid w:val="00AC500A"/>
    <w:rsid w:val="00AD111D"/>
    <w:rsid w:val="00AD21DF"/>
    <w:rsid w:val="00AD2372"/>
    <w:rsid w:val="00AD5D8C"/>
    <w:rsid w:val="00AD6395"/>
    <w:rsid w:val="00AE3699"/>
    <w:rsid w:val="00AE469F"/>
    <w:rsid w:val="00AF13B5"/>
    <w:rsid w:val="00AF2BF2"/>
    <w:rsid w:val="00AF5E43"/>
    <w:rsid w:val="00B03EA7"/>
    <w:rsid w:val="00B05230"/>
    <w:rsid w:val="00B07097"/>
    <w:rsid w:val="00B13EED"/>
    <w:rsid w:val="00B14C43"/>
    <w:rsid w:val="00B229EA"/>
    <w:rsid w:val="00B23488"/>
    <w:rsid w:val="00B23F3F"/>
    <w:rsid w:val="00B315B2"/>
    <w:rsid w:val="00B354BB"/>
    <w:rsid w:val="00B4151E"/>
    <w:rsid w:val="00B53FE4"/>
    <w:rsid w:val="00B5593A"/>
    <w:rsid w:val="00B56994"/>
    <w:rsid w:val="00B618E0"/>
    <w:rsid w:val="00B62E31"/>
    <w:rsid w:val="00B65160"/>
    <w:rsid w:val="00B6539A"/>
    <w:rsid w:val="00B66CB5"/>
    <w:rsid w:val="00B742FE"/>
    <w:rsid w:val="00B81158"/>
    <w:rsid w:val="00B81354"/>
    <w:rsid w:val="00B9163D"/>
    <w:rsid w:val="00B93844"/>
    <w:rsid w:val="00B94FE9"/>
    <w:rsid w:val="00B9663A"/>
    <w:rsid w:val="00B9771F"/>
    <w:rsid w:val="00BA2059"/>
    <w:rsid w:val="00BA2D18"/>
    <w:rsid w:val="00BA547E"/>
    <w:rsid w:val="00BA580A"/>
    <w:rsid w:val="00BA7151"/>
    <w:rsid w:val="00BB22DE"/>
    <w:rsid w:val="00BB34B5"/>
    <w:rsid w:val="00BB550C"/>
    <w:rsid w:val="00BB6F20"/>
    <w:rsid w:val="00BB75CD"/>
    <w:rsid w:val="00BC3F2A"/>
    <w:rsid w:val="00BD3FA8"/>
    <w:rsid w:val="00BD5BA5"/>
    <w:rsid w:val="00BD7172"/>
    <w:rsid w:val="00BE6019"/>
    <w:rsid w:val="00BE790F"/>
    <w:rsid w:val="00BF49AC"/>
    <w:rsid w:val="00BF633A"/>
    <w:rsid w:val="00C03539"/>
    <w:rsid w:val="00C078F5"/>
    <w:rsid w:val="00C145C7"/>
    <w:rsid w:val="00C15D7C"/>
    <w:rsid w:val="00C178CB"/>
    <w:rsid w:val="00C21257"/>
    <w:rsid w:val="00C31CAC"/>
    <w:rsid w:val="00C32AF4"/>
    <w:rsid w:val="00C3485A"/>
    <w:rsid w:val="00C363D1"/>
    <w:rsid w:val="00C44AFD"/>
    <w:rsid w:val="00C45D75"/>
    <w:rsid w:val="00C5244C"/>
    <w:rsid w:val="00C55690"/>
    <w:rsid w:val="00C55B04"/>
    <w:rsid w:val="00C60254"/>
    <w:rsid w:val="00C61328"/>
    <w:rsid w:val="00C61D8E"/>
    <w:rsid w:val="00C64C18"/>
    <w:rsid w:val="00C650AC"/>
    <w:rsid w:val="00C6671E"/>
    <w:rsid w:val="00C70212"/>
    <w:rsid w:val="00C72287"/>
    <w:rsid w:val="00C72D78"/>
    <w:rsid w:val="00C72E8A"/>
    <w:rsid w:val="00C73135"/>
    <w:rsid w:val="00C75FB1"/>
    <w:rsid w:val="00C776D4"/>
    <w:rsid w:val="00C8338F"/>
    <w:rsid w:val="00C91BEF"/>
    <w:rsid w:val="00C91FAF"/>
    <w:rsid w:val="00C92833"/>
    <w:rsid w:val="00C949C7"/>
    <w:rsid w:val="00C96FE3"/>
    <w:rsid w:val="00CA22C3"/>
    <w:rsid w:val="00CA69B0"/>
    <w:rsid w:val="00CB314D"/>
    <w:rsid w:val="00CB5718"/>
    <w:rsid w:val="00CD1005"/>
    <w:rsid w:val="00CD49EA"/>
    <w:rsid w:val="00CD5F32"/>
    <w:rsid w:val="00CD7394"/>
    <w:rsid w:val="00CE248D"/>
    <w:rsid w:val="00CE5652"/>
    <w:rsid w:val="00CE7233"/>
    <w:rsid w:val="00CE7316"/>
    <w:rsid w:val="00CF1400"/>
    <w:rsid w:val="00D032BF"/>
    <w:rsid w:val="00D12371"/>
    <w:rsid w:val="00D2266B"/>
    <w:rsid w:val="00D22733"/>
    <w:rsid w:val="00D30C3B"/>
    <w:rsid w:val="00D36462"/>
    <w:rsid w:val="00D37E22"/>
    <w:rsid w:val="00D42DDD"/>
    <w:rsid w:val="00D43306"/>
    <w:rsid w:val="00D4494E"/>
    <w:rsid w:val="00D47A7E"/>
    <w:rsid w:val="00D51AB1"/>
    <w:rsid w:val="00D5331D"/>
    <w:rsid w:val="00D6141B"/>
    <w:rsid w:val="00D61AFE"/>
    <w:rsid w:val="00D871AD"/>
    <w:rsid w:val="00D9004C"/>
    <w:rsid w:val="00D91549"/>
    <w:rsid w:val="00D921E0"/>
    <w:rsid w:val="00D94B98"/>
    <w:rsid w:val="00D9604F"/>
    <w:rsid w:val="00DA2AC7"/>
    <w:rsid w:val="00DA2AFE"/>
    <w:rsid w:val="00DA414D"/>
    <w:rsid w:val="00DA61B7"/>
    <w:rsid w:val="00DB47ED"/>
    <w:rsid w:val="00DC05DE"/>
    <w:rsid w:val="00DC506E"/>
    <w:rsid w:val="00DC532A"/>
    <w:rsid w:val="00DD0072"/>
    <w:rsid w:val="00DE0BBD"/>
    <w:rsid w:val="00DE4346"/>
    <w:rsid w:val="00DF1B2A"/>
    <w:rsid w:val="00DF200A"/>
    <w:rsid w:val="00DF6C06"/>
    <w:rsid w:val="00DF7547"/>
    <w:rsid w:val="00E0291E"/>
    <w:rsid w:val="00E02B06"/>
    <w:rsid w:val="00E05DD4"/>
    <w:rsid w:val="00E06E7F"/>
    <w:rsid w:val="00E16DA9"/>
    <w:rsid w:val="00E17DBA"/>
    <w:rsid w:val="00E233E1"/>
    <w:rsid w:val="00E23422"/>
    <w:rsid w:val="00E30F64"/>
    <w:rsid w:val="00E3473E"/>
    <w:rsid w:val="00E376E8"/>
    <w:rsid w:val="00E40627"/>
    <w:rsid w:val="00E4062B"/>
    <w:rsid w:val="00E409CE"/>
    <w:rsid w:val="00E42ED9"/>
    <w:rsid w:val="00E44BEA"/>
    <w:rsid w:val="00E65909"/>
    <w:rsid w:val="00E66067"/>
    <w:rsid w:val="00E73191"/>
    <w:rsid w:val="00E7489A"/>
    <w:rsid w:val="00E8152D"/>
    <w:rsid w:val="00E83CEE"/>
    <w:rsid w:val="00E8505E"/>
    <w:rsid w:val="00E854BD"/>
    <w:rsid w:val="00E96BA8"/>
    <w:rsid w:val="00EA04F1"/>
    <w:rsid w:val="00EA0B5F"/>
    <w:rsid w:val="00EA75CF"/>
    <w:rsid w:val="00EB329F"/>
    <w:rsid w:val="00EC015C"/>
    <w:rsid w:val="00EC46BE"/>
    <w:rsid w:val="00EC5E09"/>
    <w:rsid w:val="00ED21FD"/>
    <w:rsid w:val="00ED29FA"/>
    <w:rsid w:val="00ED52B7"/>
    <w:rsid w:val="00ED55C4"/>
    <w:rsid w:val="00ED60FD"/>
    <w:rsid w:val="00EE0740"/>
    <w:rsid w:val="00EE5868"/>
    <w:rsid w:val="00EE68D5"/>
    <w:rsid w:val="00EF701E"/>
    <w:rsid w:val="00F01CDE"/>
    <w:rsid w:val="00F0209E"/>
    <w:rsid w:val="00F04B05"/>
    <w:rsid w:val="00F04C21"/>
    <w:rsid w:val="00F11BAC"/>
    <w:rsid w:val="00F12D11"/>
    <w:rsid w:val="00F20759"/>
    <w:rsid w:val="00F2551E"/>
    <w:rsid w:val="00F3161F"/>
    <w:rsid w:val="00F34C4B"/>
    <w:rsid w:val="00F36F3F"/>
    <w:rsid w:val="00F40D99"/>
    <w:rsid w:val="00F44E06"/>
    <w:rsid w:val="00F45A28"/>
    <w:rsid w:val="00F525FC"/>
    <w:rsid w:val="00F570BE"/>
    <w:rsid w:val="00F62450"/>
    <w:rsid w:val="00F675DA"/>
    <w:rsid w:val="00F73B49"/>
    <w:rsid w:val="00F80BC3"/>
    <w:rsid w:val="00F810AC"/>
    <w:rsid w:val="00F84ADC"/>
    <w:rsid w:val="00F84DBA"/>
    <w:rsid w:val="00F949B0"/>
    <w:rsid w:val="00F964C1"/>
    <w:rsid w:val="00FA119E"/>
    <w:rsid w:val="00FA1D77"/>
    <w:rsid w:val="00FA37E9"/>
    <w:rsid w:val="00FA75EA"/>
    <w:rsid w:val="00FA76B0"/>
    <w:rsid w:val="00FB0FD6"/>
    <w:rsid w:val="00FB27CB"/>
    <w:rsid w:val="00FB4C68"/>
    <w:rsid w:val="00FC1C0F"/>
    <w:rsid w:val="00FC1CF0"/>
    <w:rsid w:val="00FD03F2"/>
    <w:rsid w:val="00FD2EDB"/>
    <w:rsid w:val="00FD7E24"/>
    <w:rsid w:val="00FE15B6"/>
    <w:rsid w:val="00FE169A"/>
    <w:rsid w:val="00FE404E"/>
    <w:rsid w:val="00FE5B68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761980"/>
  <w15:docId w15:val="{A1E7AD1B-1338-408E-A8BC-9F3F483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1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69B0"/>
    <w:pPr>
      <w:widowControl w:val="0"/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paragraph" w:customStyle="1" w:styleId="StyleBodyText11ptLeftBefore1ptAfter1pt">
    <w:name w:val="Style Body Text + 11 pt Left Before:  1 pt After:  1 pt"/>
    <w:basedOn w:val="BodyText"/>
    <w:autoRedefine/>
    <w:rsid w:val="001800C8"/>
    <w:pPr>
      <w:numPr>
        <w:numId w:val="7"/>
      </w:numPr>
      <w:spacing w:before="20" w:after="20"/>
      <w:jc w:val="left"/>
    </w:pPr>
    <w:rPr>
      <w:rFonts w:eastAsia="Times New Roman"/>
      <w:bCs/>
      <w:shd w:val="clear" w:color="auto" w:fill="FFFFFF"/>
      <w:lang w:val="x-none"/>
    </w:rPr>
  </w:style>
  <w:style w:type="paragraph" w:customStyle="1" w:styleId="Cover-Title">
    <w:name w:val="Cover-Title"/>
    <w:basedOn w:val="Normal"/>
    <w:rsid w:val="001851B3"/>
    <w:pPr>
      <w:jc w:val="right"/>
    </w:pPr>
    <w:rPr>
      <w:rFonts w:ascii="Tahoma" w:eastAsia="Times New Roman" w:hAnsi="Tahoma" w:cs="Tahoma"/>
      <w:b/>
      <w:sz w:val="5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3109</CharactersWithSpaces>
  <SharedDoc>false</SharedDoc>
  <HLinks>
    <vt:vector size="6" baseType="variant">
      <vt:variant>
        <vt:i4>3539038</vt:i4>
      </vt:variant>
      <vt:variant>
        <vt:i4>-1</vt:i4>
      </vt:variant>
      <vt:variant>
        <vt:i4>2055</vt:i4>
      </vt:variant>
      <vt:variant>
        <vt:i4>1</vt:i4>
      </vt:variant>
      <vt:variant>
        <vt:lpwstr>cid:image001.png@01D2D3CC.852EED80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HieuHN</dc:creator>
  <cp:keywords/>
  <cp:lastModifiedBy>Thiện Hoàng</cp:lastModifiedBy>
  <cp:revision>153</cp:revision>
  <cp:lastPrinted>2007-10-09T10:25:00Z</cp:lastPrinted>
  <dcterms:created xsi:type="dcterms:W3CDTF">2019-02-20T16:04:00Z</dcterms:created>
  <dcterms:modified xsi:type="dcterms:W3CDTF">2022-04-24T16:07:00Z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